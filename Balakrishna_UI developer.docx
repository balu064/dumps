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E4" w:rsidRPr="00C5151E" w:rsidRDefault="00C802A2" w:rsidP="003709E4">
      <w:pPr>
        <w:suppressAutoHyphens/>
        <w:ind w:right="10"/>
        <w:contextualSpacing/>
        <w:jc w:val="both"/>
        <w:rPr>
          <w:rFonts w:ascii="Arial Narrow" w:hAnsi="Arial Narrow" w:cs="Arial"/>
          <w:b/>
          <w:color w:val="000000"/>
          <w:sz w:val="24"/>
          <w:szCs w:val="24"/>
        </w:rPr>
      </w:pPr>
      <w:r w:rsidRPr="00C802A2">
        <w:rPr>
          <w:rFonts w:ascii="Arial Narrow" w:hAnsi="Arial Narrow" w:cs="Calibri"/>
          <w:b/>
          <w:noProof/>
          <w:color w:val="000000"/>
          <w:sz w:val="24"/>
          <w:szCs w:val="24"/>
          <w:lang w:eastAsia="en-US"/>
        </w:rPr>
        <w:pict>
          <v:roundrect id="_x0000_s1026" style="position:absolute;left:0;text-align:left;margin-left:-72.25pt;margin-top:-1.1pt;width:134.6pt;height:629.25pt;flip:y;z-index:251657728;mso-wrap-distance-left:36pt;mso-wrap-distance-top:7.2pt;mso-wrap-distance-right:7.2pt;mso-wrap-distance-bottom:7.2pt;mso-position-horizontal-relative:margin;mso-position-vertical-relative:margin" arcsize="1781f" fillcolor="#fac9b6" stroked="f" strokecolor="#e36c0a" strokeweight="1pt">
            <v:fill color2="#d78e8c" rotate="t"/>
            <v:imagedata embosscolor="shadow add(51)"/>
            <v:shadow type="perspective" color="#31849b" origin=",.5" offset="0,-123pt" offset2=",-246pt" matrix=",,,-1"/>
            <o:extrusion v:ext="view" backdepth="0" color="#8bb1e2" rotationangle="25,25" viewpoint="0,0" viewpointorigin="0,0" skewangle="0" skewamt="0" lightposition="-50000,-50000" lightposition2="50000"/>
            <v:textbox style="mso-next-textbox:#_x0000_s1026" inset=",7.2pt,,7.2pt">
              <w:txbxContent>
                <w:p w:rsidR="00BC2776" w:rsidRPr="00432CF9" w:rsidRDefault="00B2197D" w:rsidP="00AF2456">
                  <w:pPr>
                    <w:suppressAutoHyphens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Java</w:t>
                  </w:r>
                  <w:r w:rsidR="004D3640" w:rsidRPr="00432CF9">
                    <w:rPr>
                      <w:rFonts w:ascii="Calibri" w:hAnsi="Calibri" w:cs="Calibri"/>
                      <w:b/>
                    </w:rPr>
                    <w:t xml:space="preserve"> </w:t>
                  </w:r>
                  <w:r w:rsidR="00BC2776" w:rsidRPr="00432CF9">
                    <w:rPr>
                      <w:rFonts w:ascii="Calibri" w:hAnsi="Calibri" w:cs="Calibri"/>
                      <w:b/>
                    </w:rPr>
                    <w:t xml:space="preserve">Development Expertise 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Java 7 / 8 Development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SpringBoot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 xml:space="preserve">JavaScript 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Microservices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REST API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HTML 5 / CSS 3 JavaScript ReactJS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Redux / XML, XSD, XSLT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 xml:space="preserve">JSF / ICE Faces 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Rich Faces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JSP / JDBC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Servlet / EJB</w:t>
                  </w:r>
                </w:p>
                <w:p w:rsidR="00B4497F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JMS / JNDI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Hibernate / JPA 2.0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 xml:space="preserve">Core Spring 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Spring MVC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Spring AOP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Spring WS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Python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Angular JS</w:t>
                  </w:r>
                </w:p>
                <w:p w:rsidR="00B2197D" w:rsidRPr="00B4055D" w:rsidRDefault="00B2197D" w:rsidP="00B4055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 xml:space="preserve">Angular 2 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Node.js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D3.js / JQuery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AWS EC2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AWS S3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Amazon RDS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Tools Jenkins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Code Coverage Tools (Sonarqube)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AWS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Tomcat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Jetty / Jboss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IBM WebSphere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Oracle Weblogic Server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Shell Script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JUNIT, Mockito, Jasmine, Karma</w:t>
                  </w:r>
                </w:p>
                <w:p w:rsidR="00B2197D" w:rsidRPr="00B4497F" w:rsidRDefault="00B2197D" w:rsidP="00B2197D">
                  <w:pPr>
                    <w:suppressAutoHyphens/>
                    <w:rPr>
                      <w:rFonts w:ascii="Calibri" w:hAnsi="Calibri" w:cs="Calibri"/>
                      <w:b/>
                    </w:rPr>
                  </w:pPr>
                </w:p>
                <w:p w:rsidR="00B2197D" w:rsidRPr="00B2197D" w:rsidRDefault="00BC2776" w:rsidP="00B2197D">
                  <w:pPr>
                    <w:suppressAutoHyphens/>
                    <w:rPr>
                      <w:rFonts w:ascii="Calibri" w:hAnsi="Calibri" w:cs="Calibri"/>
                    </w:rPr>
                  </w:pPr>
                  <w:r w:rsidRPr="00432CF9">
                    <w:rPr>
                      <w:rFonts w:ascii="Calibri" w:hAnsi="Calibri" w:cs="Calibri"/>
                      <w:b/>
                    </w:rPr>
                    <w:t>Education</w:t>
                  </w:r>
                </w:p>
                <w:p w:rsidR="00B2197D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 w:rsidRPr="00B2197D">
                    <w:rPr>
                      <w:rFonts w:ascii="Calibri" w:hAnsi="Calibri" w:cs="Calibri"/>
                      <w:lang w:eastAsia="en-US"/>
                    </w:rPr>
                    <w:t>Master in Com</w:t>
                  </w:r>
                  <w:r>
                    <w:rPr>
                      <w:rFonts w:ascii="Calibri" w:hAnsi="Calibri" w:cs="Calibri"/>
                      <w:lang w:eastAsia="en-US"/>
                    </w:rPr>
                    <w:t xml:space="preserve">puter Information System, </w:t>
                  </w:r>
                  <w:r w:rsidRPr="00B2197D">
                    <w:rPr>
                      <w:rFonts w:ascii="Calibri" w:hAnsi="Calibri" w:cs="Calibri"/>
                      <w:lang w:eastAsia="en-US"/>
                    </w:rPr>
                    <w:t>Rivier University, NH, US</w:t>
                  </w:r>
                  <w:r w:rsidR="005A6A8D">
                    <w:rPr>
                      <w:rFonts w:ascii="Calibri" w:hAnsi="Calibri" w:cs="Calibri"/>
                      <w:lang w:eastAsia="en-US"/>
                    </w:rPr>
                    <w:t xml:space="preserve">. </w:t>
                  </w:r>
                  <w:r w:rsidR="00ED0DA9">
                    <w:rPr>
                      <w:rFonts w:ascii="Calibri" w:hAnsi="Calibri" w:cs="Calibri"/>
                      <w:lang w:eastAsia="en-US"/>
                    </w:rPr>
                    <w:t>2017</w:t>
                  </w:r>
                </w:p>
                <w:p w:rsidR="00FC14E2" w:rsidRPr="00B2197D" w:rsidRDefault="00B2197D" w:rsidP="00B2197D">
                  <w:pPr>
                    <w:numPr>
                      <w:ilvl w:val="0"/>
                      <w:numId w:val="11"/>
                    </w:numPr>
                    <w:suppressAutoHyphens/>
                    <w:ind w:left="180" w:hanging="180"/>
                    <w:rPr>
                      <w:rFonts w:ascii="Calibri" w:hAnsi="Calibri" w:cs="Calibri"/>
                      <w:lang w:eastAsia="en-US"/>
                    </w:rPr>
                  </w:pPr>
                  <w:r>
                    <w:rPr>
                      <w:rFonts w:ascii="Calibri" w:hAnsi="Calibri" w:cs="Calibri"/>
                      <w:lang w:eastAsia="en-US"/>
                    </w:rPr>
                    <w:t xml:space="preserve">Bachelors in Computers, </w:t>
                  </w:r>
                  <w:r w:rsidRPr="00B2197D">
                    <w:rPr>
                      <w:rFonts w:ascii="Calibri" w:hAnsi="Calibri" w:cs="Calibri"/>
                      <w:lang w:eastAsia="en-US"/>
                    </w:rPr>
                    <w:t>Osmania U</w:t>
                  </w:r>
                  <w:r>
                    <w:rPr>
                      <w:rFonts w:ascii="Calibri" w:hAnsi="Calibri" w:cs="Calibri"/>
                      <w:lang w:eastAsia="en-US"/>
                    </w:rPr>
                    <w:t>niversity</w:t>
                  </w:r>
                  <w:r w:rsidRPr="00B2197D">
                    <w:rPr>
                      <w:rFonts w:ascii="Calibri" w:hAnsi="Calibri" w:cs="Calibri"/>
                      <w:lang w:eastAsia="en-US"/>
                    </w:rPr>
                    <w:t>, India</w:t>
                  </w:r>
                  <w:r w:rsidR="005A6A8D">
                    <w:rPr>
                      <w:rFonts w:ascii="Calibri" w:hAnsi="Calibri" w:cs="Calibri"/>
                      <w:lang w:eastAsia="en-US"/>
                    </w:rPr>
                    <w:t xml:space="preserve">. </w:t>
                  </w:r>
                  <w:r w:rsidR="00ED0DA9">
                    <w:rPr>
                      <w:rFonts w:ascii="Calibri" w:hAnsi="Calibri" w:cs="Calibri"/>
                      <w:lang w:eastAsia="en-US"/>
                    </w:rPr>
                    <w:t>2011</w:t>
                  </w:r>
                  <w:r w:rsidR="006772A9" w:rsidRPr="00B2197D">
                    <w:rPr>
                      <w:rFonts w:ascii="Calibri" w:hAnsi="Calibri" w:cs="Calibri"/>
                      <w:lang w:eastAsia="en-US"/>
                    </w:rPr>
                    <w:tab/>
                    <w:t xml:space="preserve">              </w:t>
                  </w:r>
                  <w:r w:rsidR="006772A9" w:rsidRPr="00B2197D">
                    <w:rPr>
                      <w:rFonts w:ascii="Calibri" w:hAnsi="Calibri" w:cs="Calibri"/>
                      <w:lang w:eastAsia="en-US"/>
                    </w:rPr>
                    <w:tab/>
                  </w:r>
                  <w:r w:rsidR="006772A9" w:rsidRPr="00B2197D">
                    <w:rPr>
                      <w:rFonts w:ascii="Calibri" w:hAnsi="Calibri" w:cs="Calibri"/>
                      <w:lang w:eastAsia="en-US"/>
                    </w:rPr>
                    <w:tab/>
                    <w:t xml:space="preserve">        </w:t>
                  </w:r>
                </w:p>
              </w:txbxContent>
            </v:textbox>
            <w10:wrap type="square" anchorx="margin" anchory="margin"/>
          </v:roundrect>
        </w:pict>
      </w:r>
      <w:r w:rsidR="00E539A0" w:rsidRPr="00DE54C4">
        <w:rPr>
          <w:rFonts w:ascii="Arial Narrow" w:hAnsi="Arial Narrow" w:cs="Calibri"/>
          <w:b/>
          <w:color w:val="000000"/>
          <w:sz w:val="24"/>
          <w:szCs w:val="24"/>
        </w:rPr>
        <w:t>SUMM</w:t>
      </w:r>
      <w:r w:rsidR="00E539A0" w:rsidRPr="00735ADC">
        <w:rPr>
          <w:rFonts w:ascii="Arial Narrow" w:hAnsi="Arial Narrow" w:cs="Calibri"/>
          <w:b/>
          <w:color w:val="000000"/>
          <w:sz w:val="24"/>
          <w:szCs w:val="24"/>
        </w:rPr>
        <w:t>ARY</w:t>
      </w:r>
    </w:p>
    <w:p w:rsidR="0048780A" w:rsidRPr="009A7815" w:rsidRDefault="0048780A" w:rsidP="0048780A">
      <w:pPr>
        <w:suppressAutoHyphens/>
        <w:ind w:left="720" w:right="10"/>
        <w:contextualSpacing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Proficient 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Java Developer having </w:t>
      </w:r>
      <w:r w:rsidR="00772A1D">
        <w:rPr>
          <w:rFonts w:ascii="Arial Narrow" w:hAnsi="Arial Narrow" w:cs="Arial"/>
          <w:bCs/>
          <w:sz w:val="24"/>
          <w:szCs w:val="24"/>
        </w:rPr>
        <w:t>5</w:t>
      </w:r>
      <w:r>
        <w:rPr>
          <w:rFonts w:ascii="Arial Narrow" w:hAnsi="Arial Narrow" w:cs="Arial"/>
          <w:bCs/>
          <w:sz w:val="24"/>
          <w:szCs w:val="24"/>
        </w:rPr>
        <w:t>+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 </w:t>
      </w:r>
      <w:r w:rsidR="002667DA" w:rsidRPr="009A7815">
        <w:rPr>
          <w:rFonts w:ascii="Arial Narrow" w:hAnsi="Arial Narrow" w:cs="Arial"/>
          <w:bCs/>
          <w:sz w:val="24"/>
          <w:szCs w:val="24"/>
        </w:rPr>
        <w:t>years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 </w:t>
      </w:r>
      <w:r>
        <w:rPr>
          <w:rFonts w:ascii="Arial Narrow" w:hAnsi="Arial Narrow" w:cs="Arial"/>
          <w:bCs/>
          <w:sz w:val="24"/>
          <w:szCs w:val="24"/>
        </w:rPr>
        <w:t xml:space="preserve">of 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experience in core Java </w:t>
      </w:r>
      <w:r>
        <w:rPr>
          <w:rFonts w:ascii="Arial Narrow" w:hAnsi="Arial Narrow" w:cs="Arial"/>
          <w:bCs/>
          <w:sz w:val="24"/>
          <w:szCs w:val="24"/>
        </w:rPr>
        <w:t xml:space="preserve">and J2EE 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concepts plus developing, implementing, managing </w:t>
      </w:r>
      <w:r>
        <w:rPr>
          <w:rFonts w:ascii="Arial Narrow" w:hAnsi="Arial Narrow" w:cs="Arial"/>
          <w:bCs/>
          <w:sz w:val="24"/>
          <w:szCs w:val="24"/>
        </w:rPr>
        <w:t>applications on SpringBoot, AngularJS, ReactJS on</w:t>
      </w:r>
      <w:r w:rsidRPr="009A7815">
        <w:rPr>
          <w:rFonts w:ascii="Arial Narrow" w:hAnsi="Arial Narrow" w:cs="Arial"/>
          <w:bCs/>
          <w:sz w:val="24"/>
          <w:szCs w:val="24"/>
        </w:rPr>
        <w:t xml:space="preserve"> various projects for clients like</w:t>
      </w:r>
      <w:r>
        <w:rPr>
          <w:rFonts w:ascii="Arial Narrow" w:hAnsi="Arial Narrow" w:cs="Arial"/>
          <w:bCs/>
          <w:sz w:val="24"/>
          <w:szCs w:val="24"/>
        </w:rPr>
        <w:t xml:space="preserve"> SCI IT Solutions, </w:t>
      </w:r>
      <w:r w:rsidR="0072254D">
        <w:rPr>
          <w:rFonts w:ascii="Arial Narrow" w:hAnsi="Arial Narrow" w:cs="Arial"/>
          <w:bCs/>
          <w:sz w:val="24"/>
          <w:szCs w:val="24"/>
        </w:rPr>
        <w:t>M&amp;T Bank</w:t>
      </w:r>
      <w:r>
        <w:rPr>
          <w:rFonts w:ascii="Arial Narrow" w:hAnsi="Arial Narrow" w:cs="Arial"/>
          <w:bCs/>
          <w:sz w:val="24"/>
          <w:szCs w:val="24"/>
        </w:rPr>
        <w:t>, High Radius Technologies and Ebix Software.</w:t>
      </w:r>
    </w:p>
    <w:p w:rsidR="0048780A" w:rsidRPr="00371472" w:rsidRDefault="0048780A" w:rsidP="0080286C">
      <w:pPr>
        <w:ind w:left="180"/>
        <w:rPr>
          <w:rFonts w:ascii="Arial Narrow" w:hAnsi="Arial Narrow" w:cs="Arial"/>
          <w:sz w:val="24"/>
          <w:szCs w:val="24"/>
        </w:rPr>
      </w:pPr>
    </w:p>
    <w:p w:rsidR="007E325F" w:rsidRPr="00371472" w:rsidRDefault="00B37012" w:rsidP="0080286C">
      <w:pPr>
        <w:suppressAutoHyphens/>
        <w:ind w:right="10"/>
        <w:contextualSpacing/>
        <w:jc w:val="both"/>
        <w:rPr>
          <w:rFonts w:ascii="Arial Narrow" w:hAnsi="Arial Narrow" w:cs="Arial"/>
          <w:sz w:val="24"/>
          <w:szCs w:val="24"/>
        </w:rPr>
      </w:pPr>
      <w:r w:rsidRPr="00371472">
        <w:rPr>
          <w:rFonts w:ascii="Arial Narrow" w:hAnsi="Arial Narrow" w:cs="Calibri"/>
          <w:b/>
          <w:color w:val="000000"/>
          <w:sz w:val="24"/>
          <w:szCs w:val="24"/>
        </w:rPr>
        <w:t>HIGHLIGHTS</w:t>
      </w:r>
      <w:r w:rsidR="007E325F" w:rsidRPr="00371472">
        <w:rPr>
          <w:rFonts w:ascii="Arial Narrow" w:hAnsi="Arial Narrow" w:cs="Calibri"/>
          <w:b/>
          <w:color w:val="000000"/>
          <w:sz w:val="24"/>
          <w:szCs w:val="24"/>
        </w:rPr>
        <w:tab/>
      </w:r>
      <w:r w:rsidR="007E325F" w:rsidRPr="00371472">
        <w:rPr>
          <w:rFonts w:ascii="Arial Narrow" w:hAnsi="Arial Narrow" w:cs="Arial"/>
          <w:sz w:val="24"/>
          <w:szCs w:val="24"/>
        </w:rPr>
        <w:tab/>
      </w:r>
      <w:r w:rsidR="007E325F" w:rsidRPr="00371472">
        <w:rPr>
          <w:rFonts w:ascii="Arial Narrow" w:hAnsi="Arial Narrow" w:cs="Arial"/>
          <w:sz w:val="24"/>
          <w:szCs w:val="24"/>
        </w:rPr>
        <w:tab/>
      </w:r>
    </w:p>
    <w:p w:rsidR="002064FD" w:rsidRPr="00B654F3" w:rsidRDefault="002064FD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and de</w:t>
      </w:r>
      <w:r>
        <w:rPr>
          <w:rFonts w:ascii="Arial Narrow" w:hAnsi="Arial Narrow" w:cs="Arial"/>
          <w:sz w:val="24"/>
          <w:szCs w:val="24"/>
        </w:rPr>
        <w:t xml:space="preserve">signed </w:t>
      </w:r>
      <w:r w:rsidR="005A6A8D">
        <w:rPr>
          <w:rFonts w:ascii="Arial Narrow" w:hAnsi="Arial Narrow" w:cs="Arial"/>
          <w:sz w:val="24"/>
          <w:szCs w:val="24"/>
        </w:rPr>
        <w:t xml:space="preserve">various </w:t>
      </w:r>
      <w:r>
        <w:rPr>
          <w:rFonts w:ascii="Arial Narrow" w:hAnsi="Arial Narrow" w:cs="Arial"/>
          <w:sz w:val="24"/>
          <w:szCs w:val="24"/>
        </w:rPr>
        <w:t>application</w:t>
      </w:r>
      <w:r w:rsidR="005A6A8D">
        <w:rPr>
          <w:rFonts w:ascii="Arial Narrow" w:hAnsi="Arial Narrow" w:cs="Arial"/>
          <w:sz w:val="24"/>
          <w:szCs w:val="24"/>
        </w:rPr>
        <w:t>s</w:t>
      </w:r>
      <w:r>
        <w:rPr>
          <w:rFonts w:ascii="Arial Narrow" w:hAnsi="Arial Narrow" w:cs="Arial"/>
          <w:sz w:val="24"/>
          <w:szCs w:val="24"/>
        </w:rPr>
        <w:t xml:space="preserve"> using </w:t>
      </w:r>
      <w:r w:rsidR="0048780A">
        <w:rPr>
          <w:rFonts w:ascii="Arial Narrow" w:hAnsi="Arial Narrow" w:cs="Arial"/>
          <w:sz w:val="24"/>
          <w:szCs w:val="24"/>
        </w:rPr>
        <w:t xml:space="preserve">Java and </w:t>
      </w:r>
      <w:r>
        <w:rPr>
          <w:rFonts w:ascii="Arial Narrow" w:hAnsi="Arial Narrow" w:cs="Arial"/>
          <w:sz w:val="24"/>
          <w:szCs w:val="24"/>
        </w:rPr>
        <w:t>Spring</w:t>
      </w:r>
      <w:r w:rsidRPr="00B654F3">
        <w:rPr>
          <w:rFonts w:ascii="Arial Narrow" w:hAnsi="Arial Narrow" w:cs="Arial"/>
          <w:sz w:val="24"/>
          <w:szCs w:val="24"/>
        </w:rPr>
        <w:t xml:space="preserve">Boot to develop microservices </w:t>
      </w:r>
      <w:r>
        <w:rPr>
          <w:rFonts w:ascii="Arial Narrow" w:hAnsi="Arial Narrow" w:cs="Arial"/>
          <w:sz w:val="24"/>
          <w:szCs w:val="24"/>
        </w:rPr>
        <w:t>and created</w:t>
      </w:r>
      <w:r w:rsidRPr="00B654F3">
        <w:rPr>
          <w:rFonts w:ascii="Arial Narrow" w:hAnsi="Arial Narrow" w:cs="Arial"/>
          <w:sz w:val="24"/>
          <w:szCs w:val="24"/>
        </w:rPr>
        <w:t xml:space="preserve"> RESTful Web Services for interacting with </w:t>
      </w:r>
      <w:r w:rsidR="0048780A">
        <w:rPr>
          <w:rFonts w:ascii="Arial Narrow" w:hAnsi="Arial Narrow" w:cs="Arial"/>
          <w:sz w:val="24"/>
          <w:szCs w:val="24"/>
        </w:rPr>
        <w:t>b</w:t>
      </w:r>
      <w:r w:rsidRPr="00B654F3">
        <w:rPr>
          <w:rFonts w:ascii="Arial Narrow" w:hAnsi="Arial Narrow" w:cs="Arial"/>
          <w:sz w:val="24"/>
          <w:szCs w:val="24"/>
        </w:rPr>
        <w:t xml:space="preserve">ackend </w:t>
      </w:r>
      <w:r>
        <w:rPr>
          <w:rFonts w:ascii="Arial Narrow" w:hAnsi="Arial Narrow" w:cs="Arial"/>
          <w:sz w:val="24"/>
          <w:szCs w:val="24"/>
        </w:rPr>
        <w:t xml:space="preserve">at </w:t>
      </w:r>
      <w:r w:rsidRPr="0013253B">
        <w:rPr>
          <w:rFonts w:ascii="Arial Narrow" w:hAnsi="Arial Narrow" w:cs="Arial"/>
          <w:sz w:val="24"/>
          <w:szCs w:val="24"/>
        </w:rPr>
        <w:t>SCI IT Solutions</w:t>
      </w:r>
      <w:r w:rsidR="005A6A8D">
        <w:rPr>
          <w:rFonts w:ascii="Arial Narrow" w:hAnsi="Arial Narrow" w:cs="Arial"/>
          <w:sz w:val="24"/>
          <w:szCs w:val="24"/>
        </w:rPr>
        <w:t>.</w:t>
      </w:r>
    </w:p>
    <w:p w:rsidR="0039214E" w:rsidRPr="00B654F3" w:rsidRDefault="0039214E" w:rsidP="0039214E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A51504">
        <w:rPr>
          <w:rFonts w:ascii="Arial Narrow" w:hAnsi="Arial Narrow" w:cs="Arial"/>
          <w:sz w:val="24"/>
          <w:szCs w:val="24"/>
        </w:rPr>
        <w:t>Developed multiple highly interactive screens using Angular JS</w:t>
      </w:r>
      <w:r>
        <w:rPr>
          <w:rFonts w:ascii="Arial Narrow" w:hAnsi="Arial Narrow" w:cs="Arial"/>
          <w:sz w:val="24"/>
          <w:szCs w:val="24"/>
        </w:rPr>
        <w:t xml:space="preserve"> and developed Single Page Application (SPA) using HTML5 and CSS3 Components for </w:t>
      </w:r>
      <w:r w:rsidR="0072254D">
        <w:rPr>
          <w:rFonts w:ascii="Arial Narrow" w:hAnsi="Arial Narrow" w:cs="Arial"/>
          <w:sz w:val="24"/>
          <w:szCs w:val="24"/>
        </w:rPr>
        <w:t>M&amp;T Bank</w:t>
      </w:r>
      <w:r>
        <w:rPr>
          <w:rFonts w:ascii="Arial Narrow" w:hAnsi="Arial Narrow" w:cs="Arial"/>
          <w:sz w:val="24"/>
          <w:szCs w:val="24"/>
        </w:rPr>
        <w:t>.</w:t>
      </w:r>
    </w:p>
    <w:p w:rsidR="0013253B" w:rsidRPr="00B654F3" w:rsidRDefault="0013253B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and designed messaging system using Java Messaging Serv</w:t>
      </w:r>
      <w:r>
        <w:rPr>
          <w:rFonts w:ascii="Arial Narrow" w:hAnsi="Arial Narrow" w:cs="Arial"/>
          <w:sz w:val="24"/>
          <w:szCs w:val="24"/>
        </w:rPr>
        <w:t xml:space="preserve">ice (JMS) API </w:t>
      </w:r>
      <w:r w:rsidR="0039214E">
        <w:rPr>
          <w:rFonts w:ascii="Arial Narrow" w:hAnsi="Arial Narrow" w:cs="Arial"/>
          <w:sz w:val="24"/>
          <w:szCs w:val="24"/>
        </w:rPr>
        <w:t>using</w:t>
      </w:r>
      <w:r>
        <w:rPr>
          <w:rFonts w:ascii="Arial Narrow" w:hAnsi="Arial Narrow" w:cs="Arial"/>
          <w:sz w:val="24"/>
          <w:szCs w:val="24"/>
        </w:rPr>
        <w:t xml:space="preserve"> Microservices</w:t>
      </w:r>
      <w:r w:rsidR="0039214E">
        <w:rPr>
          <w:rFonts w:ascii="Arial Narrow" w:hAnsi="Arial Narrow" w:cs="Arial"/>
          <w:sz w:val="24"/>
          <w:szCs w:val="24"/>
        </w:rPr>
        <w:t xml:space="preserve"> </w:t>
      </w:r>
      <w:r w:rsidR="0072254D">
        <w:rPr>
          <w:rFonts w:ascii="Arial Narrow" w:hAnsi="Arial Narrow" w:cs="Arial"/>
          <w:sz w:val="24"/>
          <w:szCs w:val="24"/>
        </w:rPr>
        <w:t>for M&amp;T Bank</w:t>
      </w:r>
      <w:r w:rsidR="005A6A8D">
        <w:rPr>
          <w:rFonts w:ascii="Arial Narrow" w:hAnsi="Arial Narrow" w:cs="Arial"/>
          <w:sz w:val="24"/>
          <w:szCs w:val="24"/>
        </w:rPr>
        <w:t>.</w:t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39214E" w:rsidRDefault="0039214E" w:rsidP="0039214E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SQL queries and enhanced numerous SQL queries for optimized performance</w:t>
      </w:r>
      <w:r>
        <w:rPr>
          <w:rFonts w:ascii="Arial Narrow" w:hAnsi="Arial Narrow" w:cs="Arial"/>
          <w:sz w:val="24"/>
          <w:szCs w:val="24"/>
        </w:rPr>
        <w:t xml:space="preserve"> at</w:t>
      </w:r>
      <w:r w:rsidRPr="0013253B">
        <w:rPr>
          <w:rFonts w:ascii="Arial Narrow" w:hAnsi="Arial Narrow" w:cs="Arial"/>
          <w:sz w:val="24"/>
          <w:szCs w:val="24"/>
        </w:rPr>
        <w:t xml:space="preserve"> HighRadius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39214E" w:rsidRDefault="0039214E" w:rsidP="0039214E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Consumed SOAP based Web services using Axis framework</w:t>
      </w:r>
      <w:r>
        <w:rPr>
          <w:rFonts w:ascii="Arial Narrow" w:hAnsi="Arial Narrow" w:cs="Arial"/>
          <w:sz w:val="24"/>
          <w:szCs w:val="24"/>
        </w:rPr>
        <w:t xml:space="preserve"> at Ebix Software.</w:t>
      </w:r>
    </w:p>
    <w:p w:rsidR="00680A4E" w:rsidRPr="00311F3B" w:rsidRDefault="00680A4E" w:rsidP="00311F3B">
      <w:pPr>
        <w:ind w:left="540"/>
        <w:rPr>
          <w:rFonts w:ascii="Arial Narrow" w:hAnsi="Arial Narrow" w:cs="Arial"/>
          <w:sz w:val="24"/>
          <w:szCs w:val="24"/>
        </w:rPr>
      </w:pPr>
    </w:p>
    <w:p w:rsidR="00F21434" w:rsidRPr="00371472" w:rsidRDefault="00C8091F" w:rsidP="00A12378">
      <w:pPr>
        <w:ind w:left="360"/>
        <w:rPr>
          <w:rFonts w:ascii="Arial Narrow" w:hAnsi="Arial Narrow" w:cs="Arial"/>
          <w:sz w:val="24"/>
          <w:szCs w:val="24"/>
          <w:lang w:eastAsia="en-US"/>
        </w:rPr>
      </w:pPr>
      <w:r w:rsidRPr="00371472">
        <w:rPr>
          <w:rFonts w:ascii="Arial Narrow" w:hAnsi="Arial Narrow" w:cs="Arial"/>
          <w:b/>
          <w:color w:val="000000"/>
          <w:sz w:val="24"/>
        </w:rPr>
        <w:t>S</w:t>
      </w:r>
      <w:r w:rsidR="00F21434" w:rsidRPr="00371472">
        <w:rPr>
          <w:rFonts w:ascii="Arial Narrow" w:hAnsi="Arial Narrow" w:cs="Arial"/>
          <w:b/>
          <w:color w:val="000000"/>
          <w:sz w:val="24"/>
        </w:rPr>
        <w:t>CORE CARD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/>
      </w:tblPr>
      <w:tblGrid>
        <w:gridCol w:w="4770"/>
        <w:gridCol w:w="2500"/>
      </w:tblGrid>
      <w:tr w:rsidR="005B65A5" w:rsidRPr="00371472" w:rsidTr="00517960">
        <w:trPr>
          <w:trHeight w:val="227"/>
        </w:trPr>
        <w:tc>
          <w:tcPr>
            <w:tcW w:w="477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AA538F" w:rsidP="009B5BD4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 w:rsidRPr="00371472">
              <w:rPr>
                <w:rFonts w:ascii="Arial Narrow" w:hAnsi="Arial Narrow" w:cs="Arial"/>
                <w:sz w:val="24"/>
                <w:szCs w:val="24"/>
                <w:lang w:eastAsia="en-US"/>
              </w:rPr>
              <w:t>Skills</w:t>
            </w:r>
          </w:p>
        </w:tc>
        <w:tc>
          <w:tcPr>
            <w:tcW w:w="2500" w:type="dxa"/>
            <w:tcBorders>
              <w:top w:val="single" w:sz="8" w:space="0" w:color="F79646"/>
              <w:left w:val="nil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AA538F" w:rsidP="000E4A7A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 w:rsidRPr="00371472">
              <w:rPr>
                <w:rFonts w:ascii="Arial Narrow" w:hAnsi="Arial Narrow" w:cs="Arial"/>
                <w:sz w:val="24"/>
                <w:szCs w:val="24"/>
                <w:lang w:eastAsia="en-US"/>
              </w:rPr>
              <w:t>Years of Experience</w:t>
            </w:r>
          </w:p>
        </w:tc>
      </w:tr>
      <w:tr w:rsidR="005B65A5" w:rsidRPr="00371472" w:rsidTr="00517960">
        <w:trPr>
          <w:trHeight w:val="227"/>
        </w:trPr>
        <w:tc>
          <w:tcPr>
            <w:tcW w:w="477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B2197D" w:rsidP="00820BCE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Java</w:t>
            </w:r>
            <w:r w:rsidR="001E6869" w:rsidRPr="00371472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Development </w:t>
            </w:r>
            <w:r w:rsidR="000358AB" w:rsidRPr="00371472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/ </w:t>
            </w:r>
            <w:r w:rsidR="00ED0DA9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J2EE / </w:t>
            </w:r>
            <w:r w:rsidR="0092067E">
              <w:rPr>
                <w:rFonts w:ascii="Arial Narrow" w:hAnsi="Arial Narrow" w:cs="Arial"/>
                <w:sz w:val="24"/>
                <w:szCs w:val="24"/>
                <w:lang w:eastAsia="en-US"/>
              </w:rPr>
              <w:t>Support</w:t>
            </w:r>
            <w:r w:rsidR="00535B4B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5C0964" w:rsidP="00517960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5</w:t>
            </w:r>
            <w:r w:rsidR="00915953" w:rsidRPr="00517960">
              <w:rPr>
                <w:rFonts w:ascii="Arial Narrow" w:hAnsi="Arial Narrow" w:cs="Arial"/>
                <w:sz w:val="24"/>
                <w:szCs w:val="24"/>
                <w:lang w:eastAsia="en-US"/>
              </w:rPr>
              <w:t>+</w:t>
            </w:r>
          </w:p>
        </w:tc>
      </w:tr>
      <w:tr w:rsidR="005B65A5" w:rsidRPr="00371472" w:rsidTr="00517960">
        <w:trPr>
          <w:trHeight w:val="227"/>
        </w:trPr>
        <w:tc>
          <w:tcPr>
            <w:tcW w:w="477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974885" w:rsidP="00122A70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 w:rsidRPr="00ED0DA9">
              <w:rPr>
                <w:rFonts w:ascii="Arial Narrow" w:hAnsi="Arial Narrow" w:cs="Arial"/>
                <w:sz w:val="24"/>
                <w:szCs w:val="24"/>
                <w:lang w:eastAsia="en-US"/>
              </w:rPr>
              <w:t>HTML5 / CSS3 / JavaScript</w:t>
            </w: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371472" w:rsidRDefault="005C0964" w:rsidP="00517960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5</w:t>
            </w:r>
            <w:r w:rsidR="00ED0DA9">
              <w:rPr>
                <w:rFonts w:ascii="Arial Narrow" w:hAnsi="Arial Narrow" w:cs="Arial"/>
                <w:sz w:val="24"/>
                <w:szCs w:val="24"/>
                <w:lang w:eastAsia="en-US"/>
              </w:rPr>
              <w:t>+</w:t>
            </w:r>
          </w:p>
        </w:tc>
      </w:tr>
      <w:tr w:rsidR="00ED0DA9" w:rsidRPr="00371472" w:rsidTr="00A01208">
        <w:trPr>
          <w:trHeight w:val="227"/>
        </w:trPr>
        <w:tc>
          <w:tcPr>
            <w:tcW w:w="477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DA9" w:rsidRDefault="00974885" w:rsidP="00122A70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Spring Framework / SpringBoot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DA9" w:rsidRDefault="00974885" w:rsidP="00517960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3+</w:t>
            </w:r>
          </w:p>
        </w:tc>
      </w:tr>
      <w:tr w:rsidR="00974885" w:rsidRPr="00371472" w:rsidTr="00517960">
        <w:trPr>
          <w:trHeight w:val="227"/>
        </w:trPr>
        <w:tc>
          <w:tcPr>
            <w:tcW w:w="477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885" w:rsidRDefault="00974885" w:rsidP="00A7025F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Angular</w:t>
            </w:r>
            <w:r w:rsidR="00A7025F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1.x,</w:t>
            </w: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2, JS / ReactJS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885" w:rsidRDefault="00974885" w:rsidP="00517960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2+</w:t>
            </w:r>
          </w:p>
        </w:tc>
      </w:tr>
      <w:tr w:rsidR="00D27362" w:rsidRPr="00371472" w:rsidTr="00517960">
        <w:trPr>
          <w:trHeight w:val="227"/>
        </w:trPr>
        <w:tc>
          <w:tcPr>
            <w:tcW w:w="477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362" w:rsidRPr="00371472" w:rsidRDefault="001E6869" w:rsidP="009A4E18">
            <w:pPr>
              <w:ind w:right="10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Microservices / </w:t>
            </w:r>
            <w:r w:rsidRPr="001E6869">
              <w:rPr>
                <w:rFonts w:ascii="Arial Narrow" w:hAnsi="Arial Narrow" w:cs="Arial"/>
                <w:sz w:val="24"/>
                <w:szCs w:val="24"/>
                <w:lang w:eastAsia="en-US"/>
              </w:rPr>
              <w:t>REST API</w:t>
            </w:r>
            <w:r w:rsidR="00974885">
              <w:rPr>
                <w:rFonts w:ascii="Arial Narrow" w:hAnsi="Arial Narrow" w:cs="Arial"/>
                <w:sz w:val="24"/>
                <w:szCs w:val="24"/>
                <w:lang w:eastAsia="en-US"/>
              </w:rPr>
              <w:t xml:space="preserve"> / SQL /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362" w:rsidRPr="00371472" w:rsidRDefault="00974885" w:rsidP="000E4A7A">
            <w:pPr>
              <w:ind w:right="10"/>
              <w:jc w:val="center"/>
              <w:rPr>
                <w:rFonts w:ascii="Arial Narrow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en-US"/>
              </w:rPr>
              <w:t>2</w:t>
            </w:r>
            <w:r w:rsidR="00A4368C" w:rsidRPr="00371472">
              <w:rPr>
                <w:rFonts w:ascii="Arial Narrow" w:hAnsi="Arial Narrow" w:cs="Arial"/>
                <w:sz w:val="24"/>
                <w:szCs w:val="24"/>
                <w:lang w:eastAsia="en-US"/>
              </w:rPr>
              <w:t>+</w:t>
            </w:r>
          </w:p>
        </w:tc>
      </w:tr>
    </w:tbl>
    <w:p w:rsidR="00EE4B8C" w:rsidRPr="00371472" w:rsidRDefault="00EE4B8C" w:rsidP="00C8091F">
      <w:pPr>
        <w:pStyle w:val="Heading3"/>
        <w:ind w:right="10"/>
        <w:contextualSpacing/>
        <w:rPr>
          <w:rFonts w:ascii="Arial Narrow" w:hAnsi="Arial Narrow" w:cs="Arial"/>
          <w:color w:val="000000"/>
          <w:sz w:val="24"/>
          <w:szCs w:val="24"/>
        </w:rPr>
      </w:pPr>
    </w:p>
    <w:p w:rsidR="0032379C" w:rsidRPr="00371472" w:rsidRDefault="00455781" w:rsidP="0032379C">
      <w:pPr>
        <w:ind w:left="360"/>
        <w:rPr>
          <w:rFonts w:ascii="Arial Narrow" w:hAnsi="Arial Narrow" w:cs="Arial"/>
          <w:b/>
          <w:sz w:val="24"/>
          <w:szCs w:val="24"/>
        </w:rPr>
      </w:pPr>
      <w:r w:rsidRPr="00371472">
        <w:rPr>
          <w:rFonts w:ascii="Arial Narrow" w:hAnsi="Arial Narrow" w:cs="Arial"/>
          <w:b/>
          <w:sz w:val="24"/>
          <w:szCs w:val="24"/>
        </w:rPr>
        <w:t xml:space="preserve">PROFESSIONAL EXPERIENCE </w:t>
      </w:r>
    </w:p>
    <w:p w:rsidR="00B654F3" w:rsidRPr="00B654F3" w:rsidRDefault="00B654F3" w:rsidP="00B654F3">
      <w:pPr>
        <w:rPr>
          <w:rFonts w:ascii="Arial Narrow" w:hAnsi="Arial Narrow" w:cs="Arial"/>
          <w:b/>
          <w:bCs/>
          <w:sz w:val="24"/>
          <w:szCs w:val="24"/>
        </w:rPr>
      </w:pPr>
      <w:r w:rsidRPr="00B654F3">
        <w:rPr>
          <w:rFonts w:ascii="Arial Narrow" w:hAnsi="Arial Narrow" w:cs="Arial"/>
          <w:b/>
          <w:bCs/>
          <w:sz w:val="24"/>
          <w:szCs w:val="24"/>
        </w:rPr>
        <w:t xml:space="preserve">Full Stack Developer </w:t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B2197D">
        <w:rPr>
          <w:rFonts w:ascii="Arial Narrow" w:hAnsi="Arial Narrow" w:cs="Arial"/>
          <w:b/>
          <w:bCs/>
          <w:sz w:val="24"/>
          <w:szCs w:val="24"/>
        </w:rPr>
        <w:tab/>
      </w:r>
      <w:r w:rsidR="00ED0DA9">
        <w:rPr>
          <w:rFonts w:ascii="Arial Narrow" w:hAnsi="Arial Narrow" w:cs="Arial"/>
          <w:b/>
          <w:bCs/>
          <w:sz w:val="24"/>
          <w:szCs w:val="24"/>
        </w:rPr>
        <w:t xml:space="preserve">            </w:t>
      </w:r>
      <w:r w:rsidRPr="00B654F3">
        <w:rPr>
          <w:rFonts w:ascii="Arial Narrow" w:hAnsi="Arial Narrow" w:cs="Arial"/>
          <w:b/>
          <w:bCs/>
          <w:sz w:val="24"/>
          <w:szCs w:val="24"/>
        </w:rPr>
        <w:t xml:space="preserve">Oct 16 – Present </w:t>
      </w:r>
    </w:p>
    <w:p w:rsidR="00B654F3" w:rsidRPr="00B654F3" w:rsidRDefault="00B654F3" w:rsidP="00B654F3">
      <w:pPr>
        <w:rPr>
          <w:rFonts w:ascii="Arial Narrow" w:hAnsi="Arial Narrow" w:cs="Arial"/>
          <w:b/>
          <w:bCs/>
          <w:sz w:val="24"/>
          <w:szCs w:val="24"/>
        </w:rPr>
      </w:pPr>
      <w:r w:rsidRPr="00B654F3">
        <w:rPr>
          <w:rFonts w:ascii="Arial Narrow" w:hAnsi="Arial Narrow" w:cs="Arial"/>
          <w:b/>
          <w:bCs/>
          <w:sz w:val="24"/>
          <w:szCs w:val="24"/>
        </w:rPr>
        <w:t xml:space="preserve">SCI IT Solutions, Vienna, VA  </w:t>
      </w:r>
    </w:p>
    <w:p w:rsidR="005A6A8D" w:rsidRPr="00B654F3" w:rsidRDefault="005A6A8D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Extensively used Java 8 features (Lambda Expressions, Streams)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1E6869" w:rsidRPr="00B654F3" w:rsidRDefault="001E6869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and de</w:t>
      </w:r>
      <w:r>
        <w:rPr>
          <w:rFonts w:ascii="Arial Narrow" w:hAnsi="Arial Narrow" w:cs="Arial"/>
          <w:sz w:val="24"/>
          <w:szCs w:val="24"/>
        </w:rPr>
        <w:t>signed application using Spring</w:t>
      </w:r>
      <w:r w:rsidRPr="00B654F3">
        <w:rPr>
          <w:rFonts w:ascii="Arial Narrow" w:hAnsi="Arial Narrow" w:cs="Arial"/>
          <w:sz w:val="24"/>
          <w:szCs w:val="24"/>
        </w:rPr>
        <w:t>Boot to develop microservices</w:t>
      </w:r>
      <w:r w:rsidR="00ED0DA9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2064FD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Designed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UI screens using Angular JS (Custom Directives, Va</w:t>
      </w:r>
      <w:r w:rsidR="00FB52F3">
        <w:rPr>
          <w:rFonts w:ascii="Arial Narrow" w:hAnsi="Arial Narrow" w:cs="Arial"/>
          <w:sz w:val="24"/>
          <w:szCs w:val="24"/>
        </w:rPr>
        <w:t>lidation and Promises).</w:t>
      </w:r>
    </w:p>
    <w:p w:rsidR="002064FD" w:rsidRPr="00B654F3" w:rsidRDefault="002064FD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RESTful Web Servic</w:t>
      </w:r>
      <w:r w:rsidR="00FB52F3">
        <w:rPr>
          <w:rFonts w:ascii="Arial Narrow" w:hAnsi="Arial Narrow" w:cs="Arial"/>
          <w:sz w:val="24"/>
          <w:szCs w:val="24"/>
        </w:rPr>
        <w:t>es for interacting with Backend.</w:t>
      </w:r>
    </w:p>
    <w:p w:rsidR="00B654F3" w:rsidRPr="00B654F3" w:rsidRDefault="002064FD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Created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HTML 5, CSS3 components to the UI Screen</w:t>
      </w:r>
      <w:r w:rsidR="00FB52F3">
        <w:rPr>
          <w:rFonts w:ascii="Arial Narrow" w:hAnsi="Arial Narrow" w:cs="Arial"/>
          <w:sz w:val="24"/>
          <w:szCs w:val="24"/>
        </w:rPr>
        <w:t>.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Designed Angular JS Migration to Angular 2</w:t>
      </w:r>
      <w:r w:rsidR="00FB52F3">
        <w:rPr>
          <w:rFonts w:ascii="Arial Narrow" w:hAnsi="Arial Narrow" w:cs="Arial"/>
          <w:sz w:val="24"/>
          <w:szCs w:val="24"/>
        </w:rPr>
        <w:t>.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Angular controllers, services, filters and HTML templates using Angular Directives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Used React-Router to turn application into Single Page Application (SPA)</w:t>
      </w:r>
      <w:r>
        <w:rPr>
          <w:rFonts w:ascii="Arial Narrow" w:hAnsi="Arial Narrow" w:cs="Arial"/>
          <w:sz w:val="24"/>
          <w:szCs w:val="24"/>
        </w:rPr>
        <w:t>.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Created</w:t>
      </w:r>
      <w:r w:rsidRPr="00B654F3">
        <w:rPr>
          <w:rFonts w:ascii="Arial Narrow" w:hAnsi="Arial Narrow" w:cs="Arial"/>
          <w:sz w:val="24"/>
          <w:szCs w:val="24"/>
        </w:rPr>
        <w:t xml:space="preserve"> UI Routers using Angular JS Route Library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Practical exposure and/or experience with some jQuery, Angular.js, LESS/SASS, JSON, AJAX</w:t>
      </w:r>
      <w:r>
        <w:rPr>
          <w:rFonts w:ascii="Arial Narrow" w:hAnsi="Arial Narrow" w:cs="Arial"/>
          <w:sz w:val="24"/>
          <w:szCs w:val="24"/>
        </w:rPr>
        <w:t>.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</w:t>
      </w:r>
      <w:r w:rsidRPr="00B654F3">
        <w:rPr>
          <w:rFonts w:ascii="Arial Narrow" w:hAnsi="Arial Narrow" w:cs="Arial"/>
          <w:sz w:val="24"/>
          <w:szCs w:val="24"/>
        </w:rPr>
        <w:t xml:space="preserve">esigned </w:t>
      </w:r>
      <w:r>
        <w:rPr>
          <w:rFonts w:ascii="Arial Narrow" w:hAnsi="Arial Narrow" w:cs="Arial"/>
          <w:sz w:val="24"/>
          <w:szCs w:val="24"/>
        </w:rPr>
        <w:t xml:space="preserve">and developed </w:t>
      </w:r>
      <w:r w:rsidRPr="00B654F3">
        <w:rPr>
          <w:rFonts w:ascii="Arial Narrow" w:hAnsi="Arial Narrow" w:cs="Arial"/>
          <w:sz w:val="24"/>
          <w:szCs w:val="24"/>
        </w:rPr>
        <w:t>software engineering solutions using Agile Methodology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lastRenderedPageBreak/>
        <w:t>Responsible for relational database design and development of core components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Test Cases using EasyMock and used POSTMAN to test REST Calls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Unit Test Case for UI Screens using Jasmine and Karma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Worked on Bootstrap, LESS to develop User Interface with responsive design.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Used Node.js to run Grunt Tasks and to build the project (Compile, Minify)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Experience in cross browser compatibility check and thoroughly performed unit testing and integration testing</w:t>
      </w:r>
      <w:r w:rsidR="00FB52F3">
        <w:rPr>
          <w:rFonts w:ascii="Arial Narrow" w:hAnsi="Arial Narrow" w:cs="Arial"/>
          <w:sz w:val="24"/>
          <w:szCs w:val="24"/>
        </w:rPr>
        <w:t>.</w:t>
      </w:r>
    </w:p>
    <w:p w:rsidR="00B654F3" w:rsidRPr="00FB52F3" w:rsidRDefault="00B654F3" w:rsidP="00A01208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FB52F3">
        <w:rPr>
          <w:rFonts w:ascii="Arial Narrow" w:hAnsi="Arial Narrow" w:cs="Arial"/>
          <w:sz w:val="24"/>
          <w:szCs w:val="24"/>
        </w:rPr>
        <w:t xml:space="preserve">Involved in designing and developing the CI/CD pipeline for the application using Jenkins, Sonarqube, Chef, </w:t>
      </w:r>
      <w:r w:rsidR="00FB52F3">
        <w:rPr>
          <w:rFonts w:ascii="Arial Narrow" w:hAnsi="Arial Narrow" w:cs="Arial"/>
          <w:sz w:val="24"/>
          <w:szCs w:val="24"/>
        </w:rPr>
        <w:t>Saws.</w:t>
      </w:r>
    </w:p>
    <w:p w:rsidR="00B654F3" w:rsidRPr="00B654F3" w:rsidRDefault="00B654F3" w:rsidP="00ED0DA9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Used </w:t>
      </w:r>
      <w:r w:rsidR="00747F00" w:rsidRPr="00B654F3">
        <w:rPr>
          <w:rFonts w:ascii="Arial Narrow" w:hAnsi="Arial Narrow" w:cs="Arial"/>
          <w:sz w:val="24"/>
          <w:szCs w:val="24"/>
        </w:rPr>
        <w:t>distributed version cont</w:t>
      </w:r>
      <w:r w:rsidRPr="00B654F3">
        <w:rPr>
          <w:rFonts w:ascii="Arial Narrow" w:hAnsi="Arial Narrow" w:cs="Arial"/>
          <w:sz w:val="24"/>
          <w:szCs w:val="24"/>
        </w:rPr>
        <w:t>rol (GIT) for version control and helped in developing effective GIT Strategies (GIT Flow)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974885">
      <w:pPr>
        <w:jc w:val="both"/>
        <w:rPr>
          <w:rFonts w:ascii="Arial Narrow" w:hAnsi="Arial Narrow" w:cs="Arial"/>
          <w:sz w:val="24"/>
          <w:szCs w:val="24"/>
        </w:rPr>
      </w:pPr>
      <w:r w:rsidRPr="00747F00">
        <w:rPr>
          <w:rFonts w:ascii="Arial Narrow" w:hAnsi="Arial Narrow" w:cs="Arial"/>
          <w:b/>
          <w:bCs/>
          <w:sz w:val="24"/>
          <w:szCs w:val="24"/>
        </w:rPr>
        <w:t>Environment:</w:t>
      </w:r>
      <w:r w:rsidRPr="00747F00">
        <w:rPr>
          <w:rFonts w:ascii="Arial Narrow" w:hAnsi="Arial Narrow" w:cs="Arial"/>
          <w:sz w:val="24"/>
          <w:szCs w:val="24"/>
        </w:rPr>
        <w:t xml:space="preserve"> Java 7, Java 8, Agile, Angular JS 1.x, Node JS, Grunt, Bower, Brew, Jasmine, </w:t>
      </w:r>
      <w:r w:rsidRPr="00B654F3">
        <w:rPr>
          <w:rFonts w:ascii="Arial Narrow" w:hAnsi="Arial Narrow" w:cs="Arial"/>
          <w:sz w:val="24"/>
          <w:szCs w:val="24"/>
        </w:rPr>
        <w:t>Karma, Jenkins, Sonarqube, Chef, AWS, Spring Boot, Spring MVC, Hibernate, JPA, Sencha EXT JS, Shell Script, JQuery, SQL, Oracle, Mongo DB, Maven, Jetty, Tomcat, UNIX, Windows 7, GIT, Elasticsearch.</w:t>
      </w:r>
    </w:p>
    <w:p w:rsidR="00575941" w:rsidRDefault="00575941" w:rsidP="00575941">
      <w:pPr>
        <w:rPr>
          <w:rFonts w:ascii="Arial Narrow" w:hAnsi="Arial Narrow" w:cs="Arial"/>
          <w:sz w:val="24"/>
          <w:szCs w:val="24"/>
        </w:rPr>
      </w:pPr>
    </w:p>
    <w:p w:rsidR="00575941" w:rsidRPr="00575941" w:rsidRDefault="00575941" w:rsidP="00575941">
      <w:pPr>
        <w:rPr>
          <w:rFonts w:ascii="Arial Narrow" w:hAnsi="Arial Narrow" w:cs="Arial"/>
          <w:b/>
          <w:bCs/>
          <w:sz w:val="24"/>
          <w:szCs w:val="24"/>
        </w:rPr>
      </w:pPr>
      <w:r w:rsidRPr="00575941">
        <w:rPr>
          <w:rFonts w:ascii="Arial Narrow" w:hAnsi="Arial Narrow" w:cs="Arial"/>
          <w:b/>
          <w:bCs/>
          <w:sz w:val="24"/>
          <w:szCs w:val="24"/>
        </w:rPr>
        <w:t xml:space="preserve">Full Stack Java Developer </w:t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 w:rsidR="00974885">
        <w:rPr>
          <w:rFonts w:ascii="Arial Narrow" w:hAnsi="Arial Narrow" w:cs="Arial"/>
          <w:b/>
          <w:bCs/>
          <w:sz w:val="24"/>
          <w:szCs w:val="24"/>
        </w:rPr>
        <w:t xml:space="preserve">            </w:t>
      </w:r>
      <w:r w:rsidRPr="00575941">
        <w:rPr>
          <w:rFonts w:ascii="Arial Narrow" w:hAnsi="Arial Narrow" w:cs="Arial"/>
          <w:b/>
          <w:bCs/>
          <w:sz w:val="24"/>
          <w:szCs w:val="24"/>
        </w:rPr>
        <w:t xml:space="preserve">May 16 – Sep 16              </w:t>
      </w:r>
    </w:p>
    <w:p w:rsidR="00575941" w:rsidRDefault="00B654F3" w:rsidP="00575941">
      <w:pPr>
        <w:rPr>
          <w:rFonts w:ascii="Arial Narrow" w:hAnsi="Arial Narrow" w:cs="Arial"/>
          <w:sz w:val="24"/>
          <w:szCs w:val="24"/>
        </w:rPr>
      </w:pPr>
      <w:r w:rsidRPr="00575941">
        <w:rPr>
          <w:rFonts w:ascii="Arial Narrow" w:hAnsi="Arial Narrow" w:cs="Arial"/>
          <w:b/>
          <w:bCs/>
          <w:sz w:val="24"/>
          <w:szCs w:val="24"/>
        </w:rPr>
        <w:t>SLK Group</w:t>
      </w:r>
      <w:r w:rsidR="0072254D">
        <w:rPr>
          <w:rFonts w:ascii="Arial Narrow" w:hAnsi="Arial Narrow" w:cs="Arial"/>
          <w:b/>
          <w:bCs/>
          <w:sz w:val="24"/>
          <w:szCs w:val="24"/>
        </w:rPr>
        <w:t xml:space="preserve"> (M&amp;T Bank)</w:t>
      </w:r>
      <w:r w:rsidRPr="00575941">
        <w:rPr>
          <w:rFonts w:ascii="Arial Narrow" w:hAnsi="Arial Narrow" w:cs="Arial"/>
          <w:b/>
          <w:bCs/>
          <w:sz w:val="24"/>
          <w:szCs w:val="24"/>
        </w:rPr>
        <w:t>, Buffalo, NY</w:t>
      </w:r>
      <w:r w:rsidRPr="00575941">
        <w:rPr>
          <w:rFonts w:ascii="Arial Narrow" w:hAnsi="Arial Narrow" w:cs="Arial"/>
          <w:b/>
          <w:bCs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  <w:t xml:space="preserve">                      </w:t>
      </w:r>
      <w:r w:rsidRPr="00575941">
        <w:rPr>
          <w:rFonts w:ascii="Arial Narrow" w:hAnsi="Arial Narrow" w:cs="Arial"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</w:r>
      <w:r w:rsidRPr="00575941">
        <w:rPr>
          <w:rFonts w:ascii="Arial Narrow" w:hAnsi="Arial Narrow" w:cs="Arial"/>
          <w:sz w:val="24"/>
          <w:szCs w:val="24"/>
        </w:rPr>
        <w:tab/>
        <w:t xml:space="preserve">      </w:t>
      </w:r>
    </w:p>
    <w:p w:rsidR="005A6A8D" w:rsidRPr="00B654F3" w:rsidRDefault="005A6A8D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Involved in web designing using HTML 4/5, XHTML, CSS 2/3, JavaScript and extensively used table less design in CSS or positioning.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Created</w:t>
      </w:r>
      <w:r w:rsidRPr="00B654F3">
        <w:rPr>
          <w:rFonts w:ascii="Arial Narrow" w:hAnsi="Arial Narrow" w:cs="Arial"/>
          <w:sz w:val="24"/>
          <w:szCs w:val="24"/>
        </w:rPr>
        <w:t xml:space="preserve"> multiple highly interactive screens using Angular JS (Angular Directives, Custom Directives, Promises, Angular Services, Controllers)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Angular services for calling the RESTful API and Handling Callbacks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575941" w:rsidRPr="00B654F3" w:rsidRDefault="00575941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HTM</w:t>
      </w:r>
      <w:r w:rsidR="00FB52F3">
        <w:rPr>
          <w:rFonts w:ascii="Arial Narrow" w:hAnsi="Arial Narrow" w:cs="Arial"/>
          <w:sz w:val="24"/>
          <w:szCs w:val="24"/>
        </w:rPr>
        <w:t>L5 and CSS3 c</w:t>
      </w:r>
      <w:r w:rsidRPr="00B654F3">
        <w:rPr>
          <w:rFonts w:ascii="Arial Narrow" w:hAnsi="Arial Narrow" w:cs="Arial"/>
          <w:sz w:val="24"/>
          <w:szCs w:val="24"/>
        </w:rPr>
        <w:t>omponents for the Single Page Application SPA</w:t>
      </w:r>
      <w:r w:rsidR="00FB52F3">
        <w:rPr>
          <w:rFonts w:ascii="Arial Narrow" w:hAnsi="Arial Narrow" w:cs="Arial"/>
          <w:sz w:val="24"/>
          <w:szCs w:val="24"/>
        </w:rPr>
        <w:t>.</w:t>
      </w:r>
    </w:p>
    <w:p w:rsidR="001E6869" w:rsidRPr="00B654F3" w:rsidRDefault="001E6869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Extensively used Spring Core and Spring AOP for developing the application with Dependency Injection, Validation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Designed and developed Micro services (By breaking down monolith Web Services) using Spring Boot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and designed messaging system using Java Messaging Service (JMS) API for Microservices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1E6869" w:rsidRPr="00B654F3" w:rsidRDefault="001E6869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Implemented Hibernate and JPA for Criteria, Mapping, Second Level Caching (for faster performance)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1E6869" w:rsidRPr="00B654F3" w:rsidRDefault="001E6869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Assisted in tuning SQL and PL/SQL Queries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Extensively used Node.js to develop RESTful API that reads/stores data in Mongo DB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Worked on React JS Virtual Dom and React views rendering using components which contains additional components called custom HTML tags.</w:t>
      </w:r>
    </w:p>
    <w:p w:rsidR="00974885" w:rsidRPr="00B654F3" w:rsidRDefault="00974885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Used 'TestNG' for backend test cases and 'Jasmine' for Angular JS Test Cases</w:t>
      </w:r>
      <w:r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575941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Designed and d</w:t>
      </w:r>
      <w:r w:rsidR="00B654F3" w:rsidRPr="00B654F3">
        <w:rPr>
          <w:rFonts w:ascii="Arial Narrow" w:hAnsi="Arial Narrow" w:cs="Arial"/>
          <w:sz w:val="24"/>
          <w:szCs w:val="24"/>
        </w:rPr>
        <w:t>eveloped Solutions using Agile Methodology (Breaking into Story Points, Daily Scrum, Kanban Board)</w:t>
      </w:r>
      <w:r w:rsidR="00FB52F3">
        <w:rPr>
          <w:rFonts w:ascii="Arial Narrow" w:hAnsi="Arial Narrow" w:cs="Arial"/>
          <w:sz w:val="24"/>
          <w:szCs w:val="24"/>
        </w:rPr>
        <w:t>.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Used JIRA for Project Management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</w:t>
      </w:r>
      <w:r w:rsidR="00575941" w:rsidRPr="00B654F3">
        <w:rPr>
          <w:rFonts w:ascii="Arial Narrow" w:hAnsi="Arial Narrow" w:cs="Arial"/>
          <w:sz w:val="24"/>
          <w:szCs w:val="24"/>
        </w:rPr>
        <w:t>technical design documents with flow diagrams, class diagrams, and sequence diagrams for web applications and integration applications</w:t>
      </w:r>
      <w:r w:rsidR="00FB52F3">
        <w:rPr>
          <w:rFonts w:ascii="Arial Narrow" w:hAnsi="Arial Narrow" w:cs="Arial"/>
          <w:sz w:val="24"/>
          <w:szCs w:val="24"/>
        </w:rPr>
        <w:t>.</w:t>
      </w:r>
      <w:r w:rsidR="00575941" w:rsidRPr="00B654F3">
        <w:rPr>
          <w:rFonts w:ascii="Arial Narrow" w:hAnsi="Arial Narrow" w:cs="Arial"/>
          <w:sz w:val="24"/>
          <w:szCs w:val="24"/>
        </w:rPr>
        <w:t xml:space="preserve"> 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Involved in finding effective solution to “Call Back Hell” using Angular Promises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Extensively used Bower to Pull the system level dependencies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lastRenderedPageBreak/>
        <w:t>Designed and developed reusable charting Custom Directives using D3.js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screens using JSP, JavaScript, AJAX and Ext JS.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entire user interface using various Ext JS components like Form panels, Tab panels, View port and Editable grids.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Implemented the </w:t>
      </w:r>
      <w:r w:rsidR="00575941" w:rsidRPr="00B654F3">
        <w:rPr>
          <w:rFonts w:ascii="Arial Narrow" w:hAnsi="Arial Narrow" w:cs="Arial"/>
          <w:sz w:val="24"/>
          <w:szCs w:val="24"/>
        </w:rPr>
        <w:t>drag and drop functionality using react-draggable</w:t>
      </w:r>
      <w:r w:rsidR="00FB52F3">
        <w:rPr>
          <w:rFonts w:ascii="Arial Narrow" w:hAnsi="Arial Narrow" w:cs="Arial"/>
          <w:sz w:val="24"/>
          <w:szCs w:val="24"/>
        </w:rPr>
        <w:t>.</w:t>
      </w:r>
      <w:r w:rsidR="00575941"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Unit Test Cases using Mockito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Creating cross-browser compatible and standards-compliant CSS-based page layouts.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Involved in fixing Front-End issues with the layouts</w:t>
      </w:r>
      <w:r w:rsidR="00FB52F3">
        <w:rPr>
          <w:rFonts w:ascii="Arial Narrow" w:hAnsi="Arial Narrow" w:cs="Arial"/>
          <w:sz w:val="24"/>
          <w:szCs w:val="24"/>
        </w:rPr>
        <w:t>.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Used GIT for version control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Assisted in developing build using ANT and Maven</w:t>
      </w:r>
      <w:r w:rsidR="00FB52F3">
        <w:rPr>
          <w:rFonts w:ascii="Arial Narrow" w:hAnsi="Arial Narrow" w:cs="Arial"/>
          <w:sz w:val="24"/>
          <w:szCs w:val="24"/>
        </w:rPr>
        <w:t>.</w:t>
      </w:r>
      <w:r w:rsidRPr="00B654F3">
        <w:rPr>
          <w:rFonts w:ascii="Arial Narrow" w:hAnsi="Arial Narrow" w:cs="Arial"/>
          <w:sz w:val="24"/>
          <w:szCs w:val="24"/>
        </w:rPr>
        <w:t xml:space="preserve"> </w:t>
      </w:r>
    </w:p>
    <w:p w:rsidR="00B32AC1" w:rsidRDefault="00B654F3" w:rsidP="00974885">
      <w:pPr>
        <w:jc w:val="both"/>
        <w:rPr>
          <w:rFonts w:ascii="Arial Narrow" w:hAnsi="Arial Narrow" w:cs="Arial"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>Environment:</w:t>
      </w:r>
      <w:r w:rsidRPr="00B32AC1">
        <w:rPr>
          <w:rFonts w:ascii="Arial Narrow" w:hAnsi="Arial Narrow" w:cs="Arial"/>
          <w:sz w:val="24"/>
          <w:szCs w:val="24"/>
        </w:rPr>
        <w:t xml:space="preserve"> Java 7, JIRA, HTML 5, CSS 3, Angular JS 1.x, D3.js, Node.js, Bow</w:t>
      </w:r>
      <w:r w:rsidR="00B32AC1">
        <w:rPr>
          <w:rFonts w:ascii="Arial Narrow" w:hAnsi="Arial Narrow" w:cs="Arial"/>
          <w:sz w:val="24"/>
          <w:szCs w:val="24"/>
        </w:rPr>
        <w:t xml:space="preserve">er, Jasmine, J2EE, Spring Core, </w:t>
      </w:r>
      <w:r w:rsidRPr="00B654F3">
        <w:rPr>
          <w:rFonts w:ascii="Arial Narrow" w:hAnsi="Arial Narrow" w:cs="Arial"/>
          <w:sz w:val="24"/>
          <w:szCs w:val="24"/>
        </w:rPr>
        <w:t xml:space="preserve">Spring AOP, AWS, JQuery, </w:t>
      </w:r>
      <w:r w:rsidR="00B32AC1" w:rsidRPr="00B654F3">
        <w:rPr>
          <w:rFonts w:ascii="Arial Narrow" w:hAnsi="Arial Narrow" w:cs="Arial"/>
          <w:sz w:val="24"/>
          <w:szCs w:val="24"/>
        </w:rPr>
        <w:t>JavaScript</w:t>
      </w:r>
      <w:r w:rsidRPr="00B654F3">
        <w:rPr>
          <w:rFonts w:ascii="Arial Narrow" w:hAnsi="Arial Narrow" w:cs="Arial"/>
          <w:sz w:val="24"/>
          <w:szCs w:val="24"/>
        </w:rPr>
        <w:t xml:space="preserve">, Hibernate, JPA, RestFul Web Services, Microservices, Sencha EXT JS, Mockito, JMS, </w:t>
      </w:r>
      <w:r w:rsidR="00B32AC1" w:rsidRPr="00B654F3">
        <w:rPr>
          <w:rFonts w:ascii="Arial Narrow" w:hAnsi="Arial Narrow" w:cs="Arial"/>
          <w:sz w:val="24"/>
          <w:szCs w:val="24"/>
        </w:rPr>
        <w:t>WebSphere</w:t>
      </w:r>
      <w:r w:rsidRPr="00B654F3">
        <w:rPr>
          <w:rFonts w:ascii="Arial Narrow" w:hAnsi="Arial Narrow" w:cs="Arial"/>
          <w:sz w:val="24"/>
          <w:szCs w:val="24"/>
        </w:rPr>
        <w:t xml:space="preserve"> MQ, JBOSS, </w:t>
      </w:r>
      <w:r w:rsidR="00311F3B">
        <w:rPr>
          <w:rFonts w:ascii="Arial Narrow" w:hAnsi="Arial Narrow" w:cs="Arial"/>
          <w:sz w:val="24"/>
          <w:szCs w:val="24"/>
        </w:rPr>
        <w:t xml:space="preserve">GIT, Ant, Maven, Unix, </w:t>
      </w:r>
    </w:p>
    <w:p w:rsidR="00311F3B" w:rsidRDefault="00311F3B" w:rsidP="00311F3B">
      <w:pPr>
        <w:rPr>
          <w:rFonts w:ascii="Arial Narrow" w:hAnsi="Arial Narrow" w:cs="Arial"/>
          <w:sz w:val="24"/>
          <w:szCs w:val="24"/>
        </w:rPr>
      </w:pPr>
    </w:p>
    <w:p w:rsidR="00B32AC1" w:rsidRPr="00B32AC1" w:rsidRDefault="00B32AC1" w:rsidP="00B32AC1">
      <w:pPr>
        <w:rPr>
          <w:rFonts w:ascii="Arial Narrow" w:hAnsi="Arial Narrow" w:cs="Arial"/>
          <w:b/>
          <w:bCs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 xml:space="preserve">Java Developer </w:t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 w:rsidR="001E6869">
        <w:rPr>
          <w:rFonts w:ascii="Arial Narrow" w:hAnsi="Arial Narrow" w:cs="Arial"/>
          <w:b/>
          <w:bCs/>
          <w:sz w:val="24"/>
          <w:szCs w:val="24"/>
        </w:rPr>
        <w:tab/>
      </w:r>
      <w:r w:rsidR="001E6869">
        <w:rPr>
          <w:rFonts w:ascii="Arial Narrow" w:hAnsi="Arial Narrow" w:cs="Arial"/>
          <w:b/>
          <w:bCs/>
          <w:sz w:val="24"/>
          <w:szCs w:val="24"/>
        </w:rPr>
        <w:tab/>
      </w:r>
      <w:r w:rsidR="00974885">
        <w:rPr>
          <w:rFonts w:ascii="Arial Narrow" w:hAnsi="Arial Narrow" w:cs="Arial"/>
          <w:b/>
          <w:bCs/>
          <w:sz w:val="24"/>
          <w:szCs w:val="24"/>
        </w:rPr>
        <w:tab/>
      </w:r>
      <w:r w:rsidRPr="00B32AC1">
        <w:rPr>
          <w:rFonts w:ascii="Arial Narrow" w:hAnsi="Arial Narrow" w:cs="Arial"/>
          <w:b/>
          <w:bCs/>
          <w:sz w:val="24"/>
          <w:szCs w:val="24"/>
        </w:rPr>
        <w:t>Oct 14 – Feb 16</w:t>
      </w:r>
    </w:p>
    <w:p w:rsidR="00B654F3" w:rsidRPr="00B32AC1" w:rsidRDefault="00B32AC1" w:rsidP="00B32AC1">
      <w:pPr>
        <w:rPr>
          <w:rFonts w:ascii="Arial Narrow" w:hAnsi="Arial Narrow" w:cs="Arial"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 xml:space="preserve">HighRadius Technologies, </w:t>
      </w:r>
      <w:r w:rsidR="00B654F3" w:rsidRPr="00B32AC1">
        <w:rPr>
          <w:rFonts w:ascii="Arial Narrow" w:hAnsi="Arial Narrow" w:cs="Arial"/>
          <w:b/>
          <w:bCs/>
          <w:sz w:val="24"/>
          <w:szCs w:val="24"/>
        </w:rPr>
        <w:t>Hyderabad, India</w:t>
      </w:r>
      <w:r w:rsidR="00B654F3" w:rsidRPr="00B654F3">
        <w:rPr>
          <w:rFonts w:ascii="Arial Narrow" w:hAnsi="Arial Narrow" w:cs="Arial"/>
          <w:sz w:val="24"/>
          <w:szCs w:val="24"/>
        </w:rPr>
        <w:tab/>
      </w:r>
      <w:r w:rsidR="00B654F3" w:rsidRPr="00B654F3">
        <w:rPr>
          <w:rFonts w:ascii="Arial Narrow" w:hAnsi="Arial Narrow" w:cs="Arial"/>
          <w:sz w:val="24"/>
          <w:szCs w:val="24"/>
        </w:rPr>
        <w:tab/>
        <w:t xml:space="preserve">                     </w:t>
      </w:r>
      <w:r w:rsidR="00B654F3" w:rsidRPr="00B654F3">
        <w:rPr>
          <w:rFonts w:ascii="Arial Narrow" w:hAnsi="Arial Narrow" w:cs="Arial"/>
          <w:sz w:val="24"/>
          <w:szCs w:val="24"/>
        </w:rPr>
        <w:tab/>
      </w:r>
      <w:r w:rsidR="00B654F3" w:rsidRPr="00B654F3">
        <w:rPr>
          <w:rFonts w:ascii="Arial Narrow" w:hAnsi="Arial Narrow" w:cs="Arial"/>
          <w:sz w:val="24"/>
          <w:szCs w:val="24"/>
        </w:rPr>
        <w:tab/>
      </w:r>
      <w:r w:rsidR="00B654F3" w:rsidRPr="00B654F3">
        <w:rPr>
          <w:rFonts w:ascii="Arial Narrow" w:hAnsi="Arial Narrow" w:cs="Arial"/>
          <w:sz w:val="24"/>
          <w:szCs w:val="24"/>
        </w:rPr>
        <w:tab/>
      </w:r>
      <w:r w:rsidR="00B654F3" w:rsidRPr="00B654F3">
        <w:rPr>
          <w:rFonts w:ascii="Arial Narrow" w:hAnsi="Arial Narrow" w:cs="Arial"/>
          <w:sz w:val="24"/>
          <w:szCs w:val="24"/>
        </w:rPr>
        <w:tab/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Designed and </w:t>
      </w:r>
      <w:r w:rsidR="00B2197D" w:rsidRPr="00B654F3">
        <w:rPr>
          <w:rFonts w:ascii="Arial Narrow" w:hAnsi="Arial Narrow" w:cs="Arial"/>
          <w:sz w:val="24"/>
          <w:szCs w:val="24"/>
        </w:rPr>
        <w:t xml:space="preserve">developed logic management systems using </w:t>
      </w:r>
      <w:r w:rsidRPr="00B654F3">
        <w:rPr>
          <w:rFonts w:ascii="Arial Narrow" w:hAnsi="Arial Narrow" w:cs="Arial"/>
          <w:sz w:val="24"/>
          <w:szCs w:val="24"/>
        </w:rPr>
        <w:t xml:space="preserve">Core Java, JSF, Hibernate and Spring 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the </w:t>
      </w:r>
      <w:r w:rsidR="00B2197D" w:rsidRPr="00B654F3">
        <w:rPr>
          <w:rFonts w:ascii="Arial Narrow" w:hAnsi="Arial Narrow" w:cs="Arial"/>
          <w:sz w:val="24"/>
          <w:szCs w:val="24"/>
        </w:rPr>
        <w:t xml:space="preserve">user interaction screen using </w:t>
      </w:r>
      <w:r w:rsidRPr="00B654F3">
        <w:rPr>
          <w:rFonts w:ascii="Arial Narrow" w:hAnsi="Arial Narrow" w:cs="Arial"/>
          <w:sz w:val="24"/>
          <w:szCs w:val="24"/>
        </w:rPr>
        <w:t>CSS, HTML, Servlet 2.5 and JSP 2.2, Java script.</w:t>
      </w:r>
    </w:p>
    <w:p w:rsidR="005A6A8D" w:rsidRPr="00B654F3" w:rsidRDefault="005A6A8D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SQL queries and enhanced numerous SQL queries for optimized performance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the module to handle the access roles of the users for front-end system.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Wrote Stored Procedures for MS SQL Database.</w:t>
      </w:r>
    </w:p>
    <w:p w:rsidR="00B32AC1" w:rsidRPr="00B654F3" w:rsidRDefault="00B32AC1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Involved in requirement gathering, analysis, design, coding and implementation of application.</w:t>
      </w:r>
    </w:p>
    <w:p w:rsidR="00B32AC1" w:rsidRPr="00B654F3" w:rsidRDefault="00B32AC1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Responsible for resolving mission critical defects and production level 3 defects </w:t>
      </w:r>
    </w:p>
    <w:p w:rsidR="00B654F3" w:rsidRPr="00B654F3" w:rsidRDefault="00B32AC1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Involved in Web development &amp; testing; c</w:t>
      </w:r>
      <w:r w:rsidR="00B654F3" w:rsidRPr="00B654F3">
        <w:rPr>
          <w:rFonts w:ascii="Arial Narrow" w:hAnsi="Arial Narrow" w:cs="Arial"/>
          <w:sz w:val="24"/>
          <w:szCs w:val="24"/>
        </w:rPr>
        <w:t>reated a Web page and test under different views (mobile, tablet, desktop).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Modeled data structures and algorithms in Ruby: sorting, binary search tree, trie, and relational database.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Implemented simulator for Mobile App Testing in Android Platform using Appium.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Developed test cases for unit testing.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Used SVN for version control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Developed REST Based Web Services as Client and to expose multiple functionalities for UI Screens </w:t>
      </w:r>
    </w:p>
    <w:p w:rsidR="00B654F3" w:rsidRPr="00B654F3" w:rsidRDefault="00B654F3" w:rsidP="00FB52F3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Responsible for enhancing the existing UI Screen with Advanced Search Capability and Enhancing the Performance Metric </w:t>
      </w:r>
    </w:p>
    <w:p w:rsidR="00B654F3" w:rsidRPr="00B32AC1" w:rsidRDefault="00B654F3" w:rsidP="00974885">
      <w:pPr>
        <w:jc w:val="both"/>
        <w:rPr>
          <w:rFonts w:ascii="Arial Narrow" w:hAnsi="Arial Narrow" w:cs="Arial"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>Environment:</w:t>
      </w:r>
      <w:r w:rsidRPr="00B32AC1">
        <w:rPr>
          <w:rFonts w:ascii="Arial Narrow" w:hAnsi="Arial Narrow" w:cs="Arial"/>
          <w:sz w:val="24"/>
          <w:szCs w:val="24"/>
        </w:rPr>
        <w:t xml:space="preserve"> Java, J2EE, JSP 2.2, Servlets 2.5, Spring Core, Spring MVC, IOC, Hibernate, RESTful web services, Junit, HTML, CSS, JavaScript, JQuery, AJAX, XML</w:t>
      </w:r>
    </w:p>
    <w:p w:rsidR="00B32AC1" w:rsidRDefault="00B32AC1" w:rsidP="00B32AC1">
      <w:pPr>
        <w:rPr>
          <w:rFonts w:ascii="Arial Narrow" w:hAnsi="Arial Narrow" w:cs="Arial"/>
          <w:b/>
          <w:bCs/>
          <w:sz w:val="24"/>
          <w:szCs w:val="24"/>
        </w:rPr>
      </w:pPr>
    </w:p>
    <w:p w:rsidR="00B32AC1" w:rsidRPr="00B32AC1" w:rsidRDefault="00B32AC1" w:rsidP="00B32AC1">
      <w:pPr>
        <w:rPr>
          <w:rFonts w:ascii="Arial Narrow" w:hAnsi="Arial Narrow" w:cs="Arial"/>
          <w:b/>
          <w:bCs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 xml:space="preserve">Java Developer </w:t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>
        <w:rPr>
          <w:rFonts w:ascii="Arial Narrow" w:hAnsi="Arial Narrow" w:cs="Arial"/>
          <w:b/>
          <w:bCs/>
          <w:sz w:val="24"/>
          <w:szCs w:val="24"/>
        </w:rPr>
        <w:tab/>
      </w:r>
      <w:r w:rsidR="00974885">
        <w:rPr>
          <w:rFonts w:ascii="Arial Narrow" w:hAnsi="Arial Narrow" w:cs="Arial"/>
          <w:b/>
          <w:bCs/>
          <w:sz w:val="24"/>
          <w:szCs w:val="24"/>
        </w:rPr>
        <w:tab/>
      </w:r>
      <w:r w:rsidRPr="00B32AC1">
        <w:rPr>
          <w:rFonts w:ascii="Arial Narrow" w:hAnsi="Arial Narrow" w:cs="Arial"/>
          <w:b/>
          <w:bCs/>
          <w:sz w:val="24"/>
          <w:szCs w:val="24"/>
        </w:rPr>
        <w:t>Oct 11 – Sep14</w:t>
      </w:r>
    </w:p>
    <w:p w:rsidR="00B654F3" w:rsidRPr="00B654F3" w:rsidRDefault="00B654F3" w:rsidP="00B32AC1">
      <w:pPr>
        <w:rPr>
          <w:rFonts w:ascii="Arial Narrow" w:hAnsi="Arial Narrow" w:cs="Arial"/>
          <w:sz w:val="24"/>
          <w:szCs w:val="24"/>
        </w:rPr>
      </w:pPr>
      <w:r w:rsidRPr="00B32AC1">
        <w:rPr>
          <w:rFonts w:ascii="Arial Narrow" w:hAnsi="Arial Narrow" w:cs="Arial"/>
          <w:b/>
          <w:bCs/>
          <w:sz w:val="24"/>
          <w:szCs w:val="24"/>
        </w:rPr>
        <w:t>Ebix Software India Pvt. Ltd, India</w:t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  <w:t xml:space="preserve">          </w:t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</w:r>
      <w:r w:rsidRPr="00B32AC1">
        <w:rPr>
          <w:rFonts w:ascii="Arial Narrow" w:hAnsi="Arial Narrow" w:cs="Arial"/>
          <w:sz w:val="24"/>
          <w:szCs w:val="24"/>
        </w:rPr>
        <w:tab/>
        <w:t xml:space="preserve"> </w:t>
      </w:r>
    </w:p>
    <w:p w:rsidR="005A6A8D" w:rsidRPr="00B654F3" w:rsidRDefault="005A6A8D" w:rsidP="005A6A8D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Hibernate was used to Map relational data directly to java objects.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Involved in </w:t>
      </w:r>
      <w:r w:rsidR="00B2197D" w:rsidRPr="00B654F3">
        <w:rPr>
          <w:rFonts w:ascii="Arial Narrow" w:hAnsi="Arial Narrow" w:cs="Arial"/>
          <w:sz w:val="24"/>
          <w:szCs w:val="24"/>
        </w:rPr>
        <w:t xml:space="preserve">software development life cycle </w:t>
      </w:r>
      <w:r w:rsidRPr="00B654F3">
        <w:rPr>
          <w:rFonts w:ascii="Arial Narrow" w:hAnsi="Arial Narrow" w:cs="Arial"/>
          <w:sz w:val="24"/>
          <w:szCs w:val="24"/>
        </w:rPr>
        <w:t>(SDLC) of the application, requirement gathering, design analysis and code development.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Implemented Struts framework based on </w:t>
      </w:r>
      <w:r w:rsidR="00B2197D" w:rsidRPr="00B654F3">
        <w:rPr>
          <w:rFonts w:ascii="Arial Narrow" w:hAnsi="Arial Narrow" w:cs="Arial"/>
          <w:sz w:val="24"/>
          <w:szCs w:val="24"/>
        </w:rPr>
        <w:t xml:space="preserve">the model view controller design </w:t>
      </w:r>
      <w:r w:rsidRPr="00B654F3">
        <w:rPr>
          <w:rFonts w:ascii="Arial Narrow" w:hAnsi="Arial Narrow" w:cs="Arial"/>
          <w:sz w:val="24"/>
          <w:szCs w:val="24"/>
        </w:rPr>
        <w:t>paradigm.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Consumed SOAP based Web services using Axis framework.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lastRenderedPageBreak/>
        <w:t>Used JDBC and Hibernate to connect to the Oracle database.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Data sources were configured in the app server and accessed from the DAO’s through Hibernate.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Worked on triggers and stored procedures on Oracle database.</w:t>
      </w:r>
    </w:p>
    <w:p w:rsidR="00B654F3" w:rsidRPr="00B654F3" w:rsidRDefault="00B2197D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Used 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JavaScript and jQuery </w:t>
      </w:r>
      <w:r w:rsidRPr="00B654F3">
        <w:rPr>
          <w:rFonts w:ascii="Arial Narrow" w:hAnsi="Arial Narrow" w:cs="Arial"/>
          <w:sz w:val="24"/>
          <w:szCs w:val="24"/>
        </w:rPr>
        <w:t>and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developed</w:t>
      </w:r>
      <w:r w:rsidR="00B654F3" w:rsidRPr="00B654F3">
        <w:rPr>
          <w:rFonts w:ascii="Arial Narrow" w:hAnsi="Arial Narrow" w:cs="Arial"/>
          <w:sz w:val="24"/>
          <w:szCs w:val="24"/>
        </w:rPr>
        <w:t xml:space="preserve"> web page cross browser compatible. 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Apache Ant was used for the entire build process.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JUnit was used to implement test cases for beans.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 xml:space="preserve">Worked on Eclipse IDE to write the code and integrate the application. 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Practical exposure and/or experience with some jQuery, JSON, AJAX.</w:t>
      </w:r>
    </w:p>
    <w:p w:rsidR="00B654F3" w:rsidRPr="00B654F3" w:rsidRDefault="00B654F3" w:rsidP="00974885">
      <w:pPr>
        <w:numPr>
          <w:ilvl w:val="0"/>
          <w:numId w:val="13"/>
        </w:numPr>
        <w:jc w:val="both"/>
        <w:rPr>
          <w:rFonts w:ascii="Arial Narrow" w:hAnsi="Arial Narrow" w:cs="Arial"/>
          <w:sz w:val="24"/>
          <w:szCs w:val="24"/>
        </w:rPr>
      </w:pPr>
      <w:r w:rsidRPr="00B654F3">
        <w:rPr>
          <w:rFonts w:ascii="Arial Narrow" w:hAnsi="Arial Narrow" w:cs="Arial"/>
          <w:sz w:val="24"/>
          <w:szCs w:val="24"/>
        </w:rPr>
        <w:t>Coordinated with testing team for timely release of product.</w:t>
      </w:r>
    </w:p>
    <w:p w:rsidR="00A80013" w:rsidRPr="00B2197D" w:rsidRDefault="00B654F3" w:rsidP="00974885">
      <w:pPr>
        <w:jc w:val="both"/>
        <w:rPr>
          <w:rFonts w:ascii="Arial Narrow" w:hAnsi="Arial Narrow" w:cs="Arial"/>
          <w:sz w:val="24"/>
          <w:szCs w:val="24"/>
        </w:rPr>
      </w:pPr>
      <w:r w:rsidRPr="00B2197D">
        <w:rPr>
          <w:rFonts w:ascii="Arial Narrow" w:hAnsi="Arial Narrow" w:cs="Arial"/>
          <w:b/>
          <w:bCs/>
          <w:sz w:val="24"/>
          <w:szCs w:val="24"/>
        </w:rPr>
        <w:t>Environment:</w:t>
      </w:r>
      <w:r w:rsidRPr="00B2197D">
        <w:rPr>
          <w:rFonts w:ascii="Arial Narrow" w:hAnsi="Arial Narrow" w:cs="Arial"/>
          <w:sz w:val="24"/>
          <w:szCs w:val="24"/>
        </w:rPr>
        <w:t xml:space="preserve"> JDK 1.4, JavaScript, Axis Webservices, JSP 1.2, Servlets, Struts, JMS, Eclipse IDE, JBoss Application Server, Oracle, EJB, Eclipse, Ant, Linux.</w:t>
      </w:r>
    </w:p>
    <w:sectPr w:rsidR="00A80013" w:rsidRPr="00B2197D" w:rsidSect="00BB0A31">
      <w:headerReference w:type="default" r:id="rId8"/>
      <w:footerReference w:type="default" r:id="rId9"/>
      <w:pgSz w:w="12240" w:h="15840" w:code="1"/>
      <w:pgMar w:top="180" w:right="1170" w:bottom="1440" w:left="170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D6F" w:rsidRDefault="00224D6F">
      <w:r>
        <w:separator/>
      </w:r>
    </w:p>
  </w:endnote>
  <w:endnote w:type="continuationSeparator" w:id="1">
    <w:p w:rsidR="00224D6F" w:rsidRDefault="00224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776" w:rsidRDefault="00BC2776" w:rsidP="000B46F0">
    <w:pPr>
      <w:pStyle w:val="Footer"/>
      <w:pBdr>
        <w:top w:val="single" w:sz="4" w:space="1" w:color="auto"/>
      </w:pBdr>
    </w:pPr>
    <w:r w:rsidRPr="00072CED">
      <w:rPr>
        <w:sz w:val="16"/>
      </w:rPr>
      <w:tab/>
    </w:r>
    <w:r>
      <w:rPr>
        <w:sz w:val="16"/>
      </w:rPr>
      <w:tab/>
    </w:r>
    <w:r w:rsidRPr="00072CED">
      <w:rPr>
        <w:sz w:val="16"/>
      </w:rPr>
      <w:t xml:space="preserve">Page </w:t>
    </w:r>
    <w:r w:rsidR="00C802A2" w:rsidRPr="00072CED">
      <w:rPr>
        <w:sz w:val="16"/>
      </w:rPr>
      <w:fldChar w:fldCharType="begin"/>
    </w:r>
    <w:r w:rsidRPr="00072CED">
      <w:rPr>
        <w:sz w:val="16"/>
      </w:rPr>
      <w:instrText xml:space="preserve"> PAGE </w:instrText>
    </w:r>
    <w:r w:rsidR="00C802A2" w:rsidRPr="00072CED">
      <w:rPr>
        <w:sz w:val="16"/>
      </w:rPr>
      <w:fldChar w:fldCharType="separate"/>
    </w:r>
    <w:r w:rsidR="00B4055D">
      <w:rPr>
        <w:noProof/>
        <w:sz w:val="16"/>
      </w:rPr>
      <w:t>1</w:t>
    </w:r>
    <w:r w:rsidR="00C802A2" w:rsidRPr="00072CED">
      <w:rPr>
        <w:sz w:val="16"/>
      </w:rPr>
      <w:fldChar w:fldCharType="end"/>
    </w:r>
    <w:r w:rsidRPr="00072CED">
      <w:rPr>
        <w:sz w:val="16"/>
      </w:rPr>
      <w:t xml:space="preserve"> of </w:t>
    </w:r>
    <w:fldSimple w:instr=" NUMPAGES  \* MERGEFORMAT ">
      <w:r w:rsidR="00B4055D" w:rsidRPr="00B4055D">
        <w:rPr>
          <w:noProof/>
          <w:sz w:val="16"/>
        </w:rPr>
        <w:t>4</w:t>
      </w:r>
    </w:fldSimple>
  </w:p>
  <w:p w:rsidR="00BC2776" w:rsidRPr="00072CED" w:rsidRDefault="00BC2776" w:rsidP="000B46F0">
    <w:pPr>
      <w:pStyle w:val="Footer"/>
      <w:pBdr>
        <w:top w:val="single" w:sz="4" w:space="1" w:color="auto"/>
      </w:pBdr>
      <w:rPr>
        <w:sz w:val="16"/>
      </w:rPr>
    </w:pPr>
  </w:p>
  <w:p w:rsidR="00BC2776" w:rsidRPr="00541D96" w:rsidRDefault="00BC2776" w:rsidP="00541D96">
    <w:pPr>
      <w:pStyle w:val="Foo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D6F" w:rsidRDefault="00224D6F">
      <w:r>
        <w:separator/>
      </w:r>
    </w:p>
  </w:footnote>
  <w:footnote w:type="continuationSeparator" w:id="1">
    <w:p w:rsidR="00224D6F" w:rsidRDefault="00224D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922" w:rsidRDefault="00681C79" w:rsidP="00EC6982">
    <w:pPr>
      <w:tabs>
        <w:tab w:val="left" w:pos="270"/>
        <w:tab w:val="right" w:pos="8640"/>
      </w:tabs>
      <w:ind w:left="270"/>
      <w:jc w:val="right"/>
      <w:rPr>
        <w:b/>
        <w:color w:val="000000"/>
        <w:sz w:val="36"/>
        <w:szCs w:val="36"/>
        <w:lang w:eastAsia="en-US"/>
      </w:rPr>
    </w:pPr>
    <w:r w:rsidRPr="00681C79">
      <w:rPr>
        <w:b/>
        <w:color w:val="000000"/>
        <w:sz w:val="36"/>
        <w:szCs w:val="36"/>
        <w:lang w:eastAsia="en-US"/>
      </w:rPr>
      <w:t>Balakrishna</w:t>
    </w:r>
  </w:p>
  <w:p w:rsidR="00681C79" w:rsidRDefault="00DD0922" w:rsidP="00EC6982">
    <w:pPr>
      <w:tabs>
        <w:tab w:val="left" w:pos="270"/>
        <w:tab w:val="right" w:pos="8640"/>
      </w:tabs>
      <w:ind w:left="270"/>
      <w:jc w:val="right"/>
      <w:rPr>
        <w:b/>
        <w:color w:val="000000"/>
        <w:sz w:val="36"/>
        <w:szCs w:val="36"/>
        <w:lang w:eastAsia="en-US"/>
      </w:rPr>
    </w:pPr>
    <w:r>
      <w:rPr>
        <w:b/>
        <w:color w:val="000000"/>
        <w:sz w:val="36"/>
        <w:szCs w:val="36"/>
        <w:lang w:eastAsia="en-US"/>
      </w:rPr>
      <w:t>757-656-9836</w:t>
    </w:r>
    <w:r w:rsidR="004C5033">
      <w:rPr>
        <w:b/>
        <w:color w:val="000000"/>
        <w:sz w:val="36"/>
        <w:szCs w:val="36"/>
        <w:lang w:eastAsia="en-US"/>
      </w:rPr>
      <w:t xml:space="preserve"> </w:t>
    </w:r>
  </w:p>
  <w:p w:rsidR="00BC2776" w:rsidRPr="00816269" w:rsidRDefault="004C5033" w:rsidP="00EC6982">
    <w:pPr>
      <w:tabs>
        <w:tab w:val="left" w:pos="270"/>
        <w:tab w:val="right" w:pos="8640"/>
      </w:tabs>
      <w:ind w:left="270"/>
      <w:jc w:val="right"/>
      <w:rPr>
        <w:rFonts w:ascii="Arial Narrow" w:hAnsi="Arial Narrow"/>
        <w:b/>
        <w:sz w:val="28"/>
        <w:szCs w:val="28"/>
      </w:rPr>
    </w:pPr>
    <w:r>
      <w:rPr>
        <w:rFonts w:eastAsia="MS Mincho"/>
        <w:b/>
        <w:sz w:val="28"/>
        <w:szCs w:val="28"/>
        <w:lang w:eastAsia="en-US"/>
      </w:rPr>
      <w:t xml:space="preserve">Java </w:t>
    </w:r>
    <w:r w:rsidR="003F73DD">
      <w:rPr>
        <w:rFonts w:eastAsia="MS Mincho"/>
        <w:b/>
        <w:sz w:val="28"/>
        <w:szCs w:val="28"/>
        <w:lang w:eastAsia="en-US"/>
      </w:rPr>
      <w:t xml:space="preserve">Fullstack </w:t>
    </w:r>
    <w:r w:rsidR="00B32AC1" w:rsidRPr="00B32AC1">
      <w:rPr>
        <w:rFonts w:eastAsia="MS Mincho"/>
        <w:b/>
        <w:sz w:val="28"/>
        <w:szCs w:val="28"/>
        <w:lang w:eastAsia="en-US"/>
      </w:rPr>
      <w:t>Developer</w:t>
    </w:r>
    <w:r w:rsidR="00C802A2" w:rsidRPr="00C802A2">
      <w:rPr>
        <w:rFonts w:ascii="Arial Narrow" w:hAnsi="Arial Narrow"/>
        <w:b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2.5pt;height:5.5pt" o:hrpct="0" o:hralign="center" o:hr="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7E38BE52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15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19"/>
    <w:lvl w:ilvl="0"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1">
      <w:numFmt w:val="bullet"/>
      <w:lvlText w:val=""/>
      <w:lvlJc w:val="left"/>
      <w:pPr>
        <w:tabs>
          <w:tab w:val="num" w:pos="-360"/>
        </w:tabs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D"/>
    <w:multiLevelType w:val="single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singleLevel"/>
    <w:tmpl w:val="0000000F"/>
    <w:name w:val="WW8Num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10"/>
    <w:multiLevelType w:val="singleLevel"/>
    <w:tmpl w:val="00000010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60016B"/>
    <w:multiLevelType w:val="multilevel"/>
    <w:tmpl w:val="083890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25D5B6E"/>
    <w:multiLevelType w:val="hybridMultilevel"/>
    <w:tmpl w:val="A1D4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1B63533D"/>
    <w:multiLevelType w:val="hybridMultilevel"/>
    <w:tmpl w:val="6792CB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209D4E2F"/>
    <w:multiLevelType w:val="hybridMultilevel"/>
    <w:tmpl w:val="463E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8574CE"/>
    <w:multiLevelType w:val="hybridMultilevel"/>
    <w:tmpl w:val="F3FCA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CD81F8C"/>
    <w:multiLevelType w:val="multilevel"/>
    <w:tmpl w:val="FD9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6A696B"/>
    <w:multiLevelType w:val="hybridMultilevel"/>
    <w:tmpl w:val="B664B6E4"/>
    <w:lvl w:ilvl="0" w:tplc="7FDA55F4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BB261A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A14370"/>
    <w:multiLevelType w:val="hybridMultilevel"/>
    <w:tmpl w:val="A3E8A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2B237B"/>
    <w:multiLevelType w:val="hybridMultilevel"/>
    <w:tmpl w:val="31DE910E"/>
    <w:lvl w:ilvl="0" w:tplc="21E4B180">
      <w:start w:val="1"/>
      <w:numFmt w:val="bullet"/>
      <w:pStyle w:val="Body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963376">
      <w:start w:val="1"/>
      <w:numFmt w:val="bullet"/>
      <w:pStyle w:val="BodyTextBullet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D74ABD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345B1F"/>
    <w:multiLevelType w:val="hybridMultilevel"/>
    <w:tmpl w:val="D91800BA"/>
    <w:lvl w:ilvl="0" w:tplc="22A8DC94">
      <w:start w:val="1"/>
      <w:numFmt w:val="bullet"/>
      <w:pStyle w:val="ResumeLis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D8CC07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26">
    <w:nsid w:val="46561000"/>
    <w:multiLevelType w:val="hybridMultilevel"/>
    <w:tmpl w:val="1F26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B90265"/>
    <w:multiLevelType w:val="hybridMultilevel"/>
    <w:tmpl w:val="214C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61E23"/>
    <w:multiLevelType w:val="hybridMultilevel"/>
    <w:tmpl w:val="990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9564B"/>
    <w:multiLevelType w:val="hybridMultilevel"/>
    <w:tmpl w:val="15965BF0"/>
    <w:lvl w:ilvl="0" w:tplc="F32C86F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AC6A1B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04C75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E46E2D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FDA13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A6846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3FE4A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9C6FF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C98AD4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0">
    <w:nsid w:val="5565386C"/>
    <w:multiLevelType w:val="hybridMultilevel"/>
    <w:tmpl w:val="834EDD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B7F0ED64"/>
    <w:lvl w:ilvl="0">
      <w:start w:val="1"/>
      <w:numFmt w:val="bullet"/>
      <w:pStyle w:val="AchievementChar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D2D2B2F"/>
    <w:multiLevelType w:val="hybridMultilevel"/>
    <w:tmpl w:val="B4E6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C2305C"/>
    <w:multiLevelType w:val="hybridMultilevel"/>
    <w:tmpl w:val="E9D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7"/>
  </w:num>
  <w:num w:numId="4">
    <w:abstractNumId w:val="0"/>
  </w:num>
  <w:num w:numId="5">
    <w:abstractNumId w:val="1"/>
  </w:num>
  <w:num w:numId="6">
    <w:abstractNumId w:val="25"/>
  </w:num>
  <w:num w:numId="7">
    <w:abstractNumId w:val="24"/>
  </w:num>
  <w:num w:numId="8">
    <w:abstractNumId w:val="33"/>
  </w:num>
  <w:num w:numId="9">
    <w:abstractNumId w:val="30"/>
  </w:num>
  <w:num w:numId="10">
    <w:abstractNumId w:val="31"/>
  </w:num>
  <w:num w:numId="11">
    <w:abstractNumId w:val="26"/>
  </w:num>
  <w:num w:numId="12">
    <w:abstractNumId w:val="29"/>
  </w:num>
  <w:num w:numId="13">
    <w:abstractNumId w:val="18"/>
  </w:num>
  <w:num w:numId="14">
    <w:abstractNumId w:val="21"/>
  </w:num>
  <w:num w:numId="15">
    <w:abstractNumId w:val="16"/>
  </w:num>
  <w:num w:numId="16">
    <w:abstractNumId w:val="15"/>
  </w:num>
  <w:num w:numId="17">
    <w:abstractNumId w:val="19"/>
  </w:num>
  <w:num w:numId="18">
    <w:abstractNumId w:val="23"/>
  </w:num>
  <w:num w:numId="19">
    <w:abstractNumId w:val="28"/>
  </w:num>
  <w:num w:numId="20">
    <w:abstractNumId w:val="20"/>
  </w:num>
  <w:num w:numId="21">
    <w:abstractNumId w:val="3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docVars>
    <w:docVar w:name="ColorSet" w:val="レㄬėŜ㙬ㅝ"/>
    <w:docVar w:name="FormatFile" w:val="&lt;"/>
    <w:docVar w:name="StyleSet" w:val="w:docVa"/>
  </w:docVars>
  <w:rsids>
    <w:rsidRoot w:val="001D268D"/>
    <w:rsid w:val="0000065F"/>
    <w:rsid w:val="00000B81"/>
    <w:rsid w:val="00000C9F"/>
    <w:rsid w:val="00001033"/>
    <w:rsid w:val="00003841"/>
    <w:rsid w:val="00003ADA"/>
    <w:rsid w:val="000062AA"/>
    <w:rsid w:val="0000637B"/>
    <w:rsid w:val="00007AB8"/>
    <w:rsid w:val="0001029E"/>
    <w:rsid w:val="00010830"/>
    <w:rsid w:val="00010F1B"/>
    <w:rsid w:val="00011DA4"/>
    <w:rsid w:val="000124F5"/>
    <w:rsid w:val="00012AD9"/>
    <w:rsid w:val="00013936"/>
    <w:rsid w:val="00013D47"/>
    <w:rsid w:val="00016D83"/>
    <w:rsid w:val="0002066B"/>
    <w:rsid w:val="000213B1"/>
    <w:rsid w:val="00021B36"/>
    <w:rsid w:val="00022205"/>
    <w:rsid w:val="00023825"/>
    <w:rsid w:val="000250DD"/>
    <w:rsid w:val="00031BD4"/>
    <w:rsid w:val="00033387"/>
    <w:rsid w:val="000358AB"/>
    <w:rsid w:val="00035FB0"/>
    <w:rsid w:val="00042B4D"/>
    <w:rsid w:val="00042B75"/>
    <w:rsid w:val="000448C6"/>
    <w:rsid w:val="00044DF9"/>
    <w:rsid w:val="0004760C"/>
    <w:rsid w:val="000500E3"/>
    <w:rsid w:val="000521C7"/>
    <w:rsid w:val="00052273"/>
    <w:rsid w:val="0005355F"/>
    <w:rsid w:val="00056D4A"/>
    <w:rsid w:val="00057B81"/>
    <w:rsid w:val="00060774"/>
    <w:rsid w:val="00062B7C"/>
    <w:rsid w:val="000656EE"/>
    <w:rsid w:val="00066681"/>
    <w:rsid w:val="00067804"/>
    <w:rsid w:val="00072CED"/>
    <w:rsid w:val="00073D93"/>
    <w:rsid w:val="00074DA4"/>
    <w:rsid w:val="0007592A"/>
    <w:rsid w:val="00075AB4"/>
    <w:rsid w:val="00076DAE"/>
    <w:rsid w:val="00077173"/>
    <w:rsid w:val="000772DE"/>
    <w:rsid w:val="00077FFA"/>
    <w:rsid w:val="0008111B"/>
    <w:rsid w:val="00082091"/>
    <w:rsid w:val="00082E2A"/>
    <w:rsid w:val="00083F35"/>
    <w:rsid w:val="000843E4"/>
    <w:rsid w:val="00084486"/>
    <w:rsid w:val="00086345"/>
    <w:rsid w:val="00087A2D"/>
    <w:rsid w:val="000901B5"/>
    <w:rsid w:val="0009053C"/>
    <w:rsid w:val="00090582"/>
    <w:rsid w:val="00090731"/>
    <w:rsid w:val="00094174"/>
    <w:rsid w:val="00094E9B"/>
    <w:rsid w:val="000975F9"/>
    <w:rsid w:val="000A0CE4"/>
    <w:rsid w:val="000A1B3B"/>
    <w:rsid w:val="000A6028"/>
    <w:rsid w:val="000A6816"/>
    <w:rsid w:val="000A74FD"/>
    <w:rsid w:val="000B3988"/>
    <w:rsid w:val="000B46F0"/>
    <w:rsid w:val="000B6600"/>
    <w:rsid w:val="000B7C59"/>
    <w:rsid w:val="000C09F7"/>
    <w:rsid w:val="000C0A31"/>
    <w:rsid w:val="000C6964"/>
    <w:rsid w:val="000C6FB6"/>
    <w:rsid w:val="000D102B"/>
    <w:rsid w:val="000D28D3"/>
    <w:rsid w:val="000D31F5"/>
    <w:rsid w:val="000D61CF"/>
    <w:rsid w:val="000E03FA"/>
    <w:rsid w:val="000E1A6D"/>
    <w:rsid w:val="000E2019"/>
    <w:rsid w:val="000E4239"/>
    <w:rsid w:val="000E4A7A"/>
    <w:rsid w:val="000F00DA"/>
    <w:rsid w:val="000F1D88"/>
    <w:rsid w:val="000F2F30"/>
    <w:rsid w:val="000F31F9"/>
    <w:rsid w:val="000F4C88"/>
    <w:rsid w:val="000F55A8"/>
    <w:rsid w:val="000F6278"/>
    <w:rsid w:val="000F6894"/>
    <w:rsid w:val="000F7036"/>
    <w:rsid w:val="000F720D"/>
    <w:rsid w:val="00101DD4"/>
    <w:rsid w:val="00104A46"/>
    <w:rsid w:val="00110F35"/>
    <w:rsid w:val="0011105B"/>
    <w:rsid w:val="00111A65"/>
    <w:rsid w:val="00113AFB"/>
    <w:rsid w:val="0011423A"/>
    <w:rsid w:val="0011526E"/>
    <w:rsid w:val="0011584B"/>
    <w:rsid w:val="00116FF6"/>
    <w:rsid w:val="00117023"/>
    <w:rsid w:val="001211A2"/>
    <w:rsid w:val="0012196B"/>
    <w:rsid w:val="00122143"/>
    <w:rsid w:val="00122A70"/>
    <w:rsid w:val="00122D17"/>
    <w:rsid w:val="00122EC0"/>
    <w:rsid w:val="00122FFA"/>
    <w:rsid w:val="00123483"/>
    <w:rsid w:val="00124C30"/>
    <w:rsid w:val="00125B35"/>
    <w:rsid w:val="0012607E"/>
    <w:rsid w:val="00127948"/>
    <w:rsid w:val="001307D6"/>
    <w:rsid w:val="0013133B"/>
    <w:rsid w:val="00131CF9"/>
    <w:rsid w:val="0013253B"/>
    <w:rsid w:val="0013490A"/>
    <w:rsid w:val="0013757C"/>
    <w:rsid w:val="001376F7"/>
    <w:rsid w:val="00137AFD"/>
    <w:rsid w:val="00141AD5"/>
    <w:rsid w:val="00142194"/>
    <w:rsid w:val="001426E1"/>
    <w:rsid w:val="00145DA8"/>
    <w:rsid w:val="00146D1E"/>
    <w:rsid w:val="0015057F"/>
    <w:rsid w:val="00150D8F"/>
    <w:rsid w:val="00150EB7"/>
    <w:rsid w:val="001515C4"/>
    <w:rsid w:val="00151812"/>
    <w:rsid w:val="00151B36"/>
    <w:rsid w:val="00153129"/>
    <w:rsid w:val="00154035"/>
    <w:rsid w:val="00154448"/>
    <w:rsid w:val="00157C21"/>
    <w:rsid w:val="0016272A"/>
    <w:rsid w:val="001629B2"/>
    <w:rsid w:val="00163484"/>
    <w:rsid w:val="00163FBE"/>
    <w:rsid w:val="001651A8"/>
    <w:rsid w:val="001706BD"/>
    <w:rsid w:val="00170F30"/>
    <w:rsid w:val="00172F52"/>
    <w:rsid w:val="001744EA"/>
    <w:rsid w:val="00176726"/>
    <w:rsid w:val="00180334"/>
    <w:rsid w:val="00180D4E"/>
    <w:rsid w:val="00182B1E"/>
    <w:rsid w:val="00182B41"/>
    <w:rsid w:val="00186CF7"/>
    <w:rsid w:val="001876A4"/>
    <w:rsid w:val="00187835"/>
    <w:rsid w:val="00190936"/>
    <w:rsid w:val="00191077"/>
    <w:rsid w:val="00191740"/>
    <w:rsid w:val="00191E42"/>
    <w:rsid w:val="001922DB"/>
    <w:rsid w:val="001932E8"/>
    <w:rsid w:val="001960D0"/>
    <w:rsid w:val="00197357"/>
    <w:rsid w:val="001A04C4"/>
    <w:rsid w:val="001A0E39"/>
    <w:rsid w:val="001A1316"/>
    <w:rsid w:val="001A442D"/>
    <w:rsid w:val="001A5950"/>
    <w:rsid w:val="001A71BE"/>
    <w:rsid w:val="001B209B"/>
    <w:rsid w:val="001B520F"/>
    <w:rsid w:val="001B688E"/>
    <w:rsid w:val="001B74A1"/>
    <w:rsid w:val="001C1851"/>
    <w:rsid w:val="001C1E63"/>
    <w:rsid w:val="001D0558"/>
    <w:rsid w:val="001D268D"/>
    <w:rsid w:val="001D3139"/>
    <w:rsid w:val="001D6EAC"/>
    <w:rsid w:val="001D78FD"/>
    <w:rsid w:val="001E00F1"/>
    <w:rsid w:val="001E09EB"/>
    <w:rsid w:val="001E124B"/>
    <w:rsid w:val="001E26E3"/>
    <w:rsid w:val="001E2D47"/>
    <w:rsid w:val="001E2E3C"/>
    <w:rsid w:val="001E3EE5"/>
    <w:rsid w:val="001E46BD"/>
    <w:rsid w:val="001E5C7A"/>
    <w:rsid w:val="001E6869"/>
    <w:rsid w:val="001E6DBF"/>
    <w:rsid w:val="001F0216"/>
    <w:rsid w:val="001F03B7"/>
    <w:rsid w:val="001F077E"/>
    <w:rsid w:val="001F0D4F"/>
    <w:rsid w:val="001F1DB2"/>
    <w:rsid w:val="001F261E"/>
    <w:rsid w:val="001F3256"/>
    <w:rsid w:val="001F3613"/>
    <w:rsid w:val="001F5049"/>
    <w:rsid w:val="001F65C2"/>
    <w:rsid w:val="001F7812"/>
    <w:rsid w:val="0020036E"/>
    <w:rsid w:val="00201A01"/>
    <w:rsid w:val="00202003"/>
    <w:rsid w:val="00202F75"/>
    <w:rsid w:val="0020649E"/>
    <w:rsid w:val="002064FD"/>
    <w:rsid w:val="00206F10"/>
    <w:rsid w:val="0021177C"/>
    <w:rsid w:val="00211AB9"/>
    <w:rsid w:val="00212046"/>
    <w:rsid w:val="0021543D"/>
    <w:rsid w:val="0021627E"/>
    <w:rsid w:val="002175E2"/>
    <w:rsid w:val="00220498"/>
    <w:rsid w:val="00221F2D"/>
    <w:rsid w:val="0022282D"/>
    <w:rsid w:val="00223891"/>
    <w:rsid w:val="00224D6F"/>
    <w:rsid w:val="002254A8"/>
    <w:rsid w:val="00226E0B"/>
    <w:rsid w:val="00227AC8"/>
    <w:rsid w:val="00227E38"/>
    <w:rsid w:val="0023063B"/>
    <w:rsid w:val="002337F2"/>
    <w:rsid w:val="00233D3C"/>
    <w:rsid w:val="0023462B"/>
    <w:rsid w:val="00235969"/>
    <w:rsid w:val="00235CD5"/>
    <w:rsid w:val="002378AC"/>
    <w:rsid w:val="00240F34"/>
    <w:rsid w:val="0024144A"/>
    <w:rsid w:val="002419AA"/>
    <w:rsid w:val="00241B12"/>
    <w:rsid w:val="0024231B"/>
    <w:rsid w:val="0024248B"/>
    <w:rsid w:val="00243FAB"/>
    <w:rsid w:val="00244B53"/>
    <w:rsid w:val="002465A5"/>
    <w:rsid w:val="00246A77"/>
    <w:rsid w:val="002502A8"/>
    <w:rsid w:val="002511FC"/>
    <w:rsid w:val="00251B00"/>
    <w:rsid w:val="00251E01"/>
    <w:rsid w:val="002524BF"/>
    <w:rsid w:val="00253904"/>
    <w:rsid w:val="00253B8A"/>
    <w:rsid w:val="00253EBE"/>
    <w:rsid w:val="002543EF"/>
    <w:rsid w:val="00257B5B"/>
    <w:rsid w:val="00264064"/>
    <w:rsid w:val="00265ECC"/>
    <w:rsid w:val="002667DA"/>
    <w:rsid w:val="00266A6F"/>
    <w:rsid w:val="00267E2D"/>
    <w:rsid w:val="002709B5"/>
    <w:rsid w:val="00271375"/>
    <w:rsid w:val="00271E72"/>
    <w:rsid w:val="00272187"/>
    <w:rsid w:val="00272E39"/>
    <w:rsid w:val="0027580F"/>
    <w:rsid w:val="00280613"/>
    <w:rsid w:val="00280A61"/>
    <w:rsid w:val="002816AE"/>
    <w:rsid w:val="00281ADC"/>
    <w:rsid w:val="00283AED"/>
    <w:rsid w:val="00283C72"/>
    <w:rsid w:val="00284104"/>
    <w:rsid w:val="0028500F"/>
    <w:rsid w:val="0028601B"/>
    <w:rsid w:val="00292D6E"/>
    <w:rsid w:val="002930F8"/>
    <w:rsid w:val="00293B14"/>
    <w:rsid w:val="002975A6"/>
    <w:rsid w:val="002A078D"/>
    <w:rsid w:val="002A08B1"/>
    <w:rsid w:val="002A16D4"/>
    <w:rsid w:val="002A3221"/>
    <w:rsid w:val="002A565C"/>
    <w:rsid w:val="002A6B0B"/>
    <w:rsid w:val="002B0E11"/>
    <w:rsid w:val="002B41D8"/>
    <w:rsid w:val="002B4C98"/>
    <w:rsid w:val="002B5A27"/>
    <w:rsid w:val="002B6029"/>
    <w:rsid w:val="002B72C7"/>
    <w:rsid w:val="002C0A40"/>
    <w:rsid w:val="002C0DE9"/>
    <w:rsid w:val="002C0F1E"/>
    <w:rsid w:val="002C1FB2"/>
    <w:rsid w:val="002C4120"/>
    <w:rsid w:val="002C435B"/>
    <w:rsid w:val="002C471D"/>
    <w:rsid w:val="002C5000"/>
    <w:rsid w:val="002C5030"/>
    <w:rsid w:val="002C726E"/>
    <w:rsid w:val="002D079E"/>
    <w:rsid w:val="002D0851"/>
    <w:rsid w:val="002D1030"/>
    <w:rsid w:val="002D334B"/>
    <w:rsid w:val="002D3CDF"/>
    <w:rsid w:val="002D3F01"/>
    <w:rsid w:val="002D4093"/>
    <w:rsid w:val="002D49FB"/>
    <w:rsid w:val="002D4BBF"/>
    <w:rsid w:val="002D54FB"/>
    <w:rsid w:val="002D5504"/>
    <w:rsid w:val="002D7759"/>
    <w:rsid w:val="002E0630"/>
    <w:rsid w:val="002E1C52"/>
    <w:rsid w:val="002E2C78"/>
    <w:rsid w:val="002E3545"/>
    <w:rsid w:val="002E683E"/>
    <w:rsid w:val="002F24D1"/>
    <w:rsid w:val="002F3422"/>
    <w:rsid w:val="002F431A"/>
    <w:rsid w:val="002F48F1"/>
    <w:rsid w:val="002F524B"/>
    <w:rsid w:val="002F6614"/>
    <w:rsid w:val="002F7C50"/>
    <w:rsid w:val="00300365"/>
    <w:rsid w:val="00300566"/>
    <w:rsid w:val="0030266D"/>
    <w:rsid w:val="00306E6C"/>
    <w:rsid w:val="003074FF"/>
    <w:rsid w:val="00307E13"/>
    <w:rsid w:val="003117A7"/>
    <w:rsid w:val="00311A4A"/>
    <w:rsid w:val="00311F3B"/>
    <w:rsid w:val="003138CA"/>
    <w:rsid w:val="00313BC0"/>
    <w:rsid w:val="00315C73"/>
    <w:rsid w:val="00322AA4"/>
    <w:rsid w:val="0032379C"/>
    <w:rsid w:val="00323E82"/>
    <w:rsid w:val="003244C5"/>
    <w:rsid w:val="00324C84"/>
    <w:rsid w:val="003261CA"/>
    <w:rsid w:val="00326304"/>
    <w:rsid w:val="003408DF"/>
    <w:rsid w:val="003411F4"/>
    <w:rsid w:val="00341C22"/>
    <w:rsid w:val="00342B7A"/>
    <w:rsid w:val="003443BA"/>
    <w:rsid w:val="00344B4A"/>
    <w:rsid w:val="00344C76"/>
    <w:rsid w:val="00346117"/>
    <w:rsid w:val="0035098A"/>
    <w:rsid w:val="00350D16"/>
    <w:rsid w:val="00353D82"/>
    <w:rsid w:val="00354934"/>
    <w:rsid w:val="00354CD3"/>
    <w:rsid w:val="00356518"/>
    <w:rsid w:val="0035759B"/>
    <w:rsid w:val="003600A1"/>
    <w:rsid w:val="00360362"/>
    <w:rsid w:val="00362DBA"/>
    <w:rsid w:val="0036371A"/>
    <w:rsid w:val="0036492A"/>
    <w:rsid w:val="003665C7"/>
    <w:rsid w:val="00367CA0"/>
    <w:rsid w:val="00367CE1"/>
    <w:rsid w:val="003707FB"/>
    <w:rsid w:val="003709E4"/>
    <w:rsid w:val="00371472"/>
    <w:rsid w:val="003715E6"/>
    <w:rsid w:val="0037175A"/>
    <w:rsid w:val="00372429"/>
    <w:rsid w:val="003737CC"/>
    <w:rsid w:val="00373EBF"/>
    <w:rsid w:val="0037511C"/>
    <w:rsid w:val="00376E90"/>
    <w:rsid w:val="00377041"/>
    <w:rsid w:val="003809CB"/>
    <w:rsid w:val="00380AE7"/>
    <w:rsid w:val="003811CA"/>
    <w:rsid w:val="00381F96"/>
    <w:rsid w:val="00382508"/>
    <w:rsid w:val="00387F6B"/>
    <w:rsid w:val="00390CF9"/>
    <w:rsid w:val="00391E63"/>
    <w:rsid w:val="00392081"/>
    <w:rsid w:val="0039214E"/>
    <w:rsid w:val="0039394A"/>
    <w:rsid w:val="00394602"/>
    <w:rsid w:val="003A0635"/>
    <w:rsid w:val="003A33D4"/>
    <w:rsid w:val="003A3B0E"/>
    <w:rsid w:val="003A59AC"/>
    <w:rsid w:val="003A610C"/>
    <w:rsid w:val="003A67E2"/>
    <w:rsid w:val="003A7078"/>
    <w:rsid w:val="003A74FD"/>
    <w:rsid w:val="003A7BF6"/>
    <w:rsid w:val="003B060A"/>
    <w:rsid w:val="003B26FD"/>
    <w:rsid w:val="003B37D7"/>
    <w:rsid w:val="003B5651"/>
    <w:rsid w:val="003C1308"/>
    <w:rsid w:val="003C18A1"/>
    <w:rsid w:val="003C1A3A"/>
    <w:rsid w:val="003C1F4F"/>
    <w:rsid w:val="003C5DB7"/>
    <w:rsid w:val="003C6E2F"/>
    <w:rsid w:val="003C7C88"/>
    <w:rsid w:val="003D30B9"/>
    <w:rsid w:val="003E01C3"/>
    <w:rsid w:val="003E2F94"/>
    <w:rsid w:val="003E49F2"/>
    <w:rsid w:val="003E4E25"/>
    <w:rsid w:val="003E599B"/>
    <w:rsid w:val="003E6D1F"/>
    <w:rsid w:val="003F4015"/>
    <w:rsid w:val="003F46D7"/>
    <w:rsid w:val="003F50FC"/>
    <w:rsid w:val="003F5156"/>
    <w:rsid w:val="003F73DD"/>
    <w:rsid w:val="0040103D"/>
    <w:rsid w:val="0040155F"/>
    <w:rsid w:val="00404D83"/>
    <w:rsid w:val="00405B54"/>
    <w:rsid w:val="00405C9F"/>
    <w:rsid w:val="00406083"/>
    <w:rsid w:val="00406E02"/>
    <w:rsid w:val="00407019"/>
    <w:rsid w:val="00407FA7"/>
    <w:rsid w:val="00412665"/>
    <w:rsid w:val="00416E1D"/>
    <w:rsid w:val="00422329"/>
    <w:rsid w:val="00422AAA"/>
    <w:rsid w:val="004235FA"/>
    <w:rsid w:val="00425647"/>
    <w:rsid w:val="00425BD5"/>
    <w:rsid w:val="0042735B"/>
    <w:rsid w:val="004274C7"/>
    <w:rsid w:val="00430D70"/>
    <w:rsid w:val="00432ACB"/>
    <w:rsid w:val="00432CF9"/>
    <w:rsid w:val="00433A29"/>
    <w:rsid w:val="004341B8"/>
    <w:rsid w:val="00434FFB"/>
    <w:rsid w:val="0043710E"/>
    <w:rsid w:val="00437FC0"/>
    <w:rsid w:val="00440095"/>
    <w:rsid w:val="00442DB6"/>
    <w:rsid w:val="00445019"/>
    <w:rsid w:val="004459F5"/>
    <w:rsid w:val="00445A46"/>
    <w:rsid w:val="004462CE"/>
    <w:rsid w:val="0044730B"/>
    <w:rsid w:val="00447D8D"/>
    <w:rsid w:val="00447E90"/>
    <w:rsid w:val="00450052"/>
    <w:rsid w:val="00451D07"/>
    <w:rsid w:val="0045204B"/>
    <w:rsid w:val="004520B1"/>
    <w:rsid w:val="004525ED"/>
    <w:rsid w:val="00455781"/>
    <w:rsid w:val="0046213D"/>
    <w:rsid w:val="00462A70"/>
    <w:rsid w:val="00464649"/>
    <w:rsid w:val="00464837"/>
    <w:rsid w:val="004662B2"/>
    <w:rsid w:val="00466B8D"/>
    <w:rsid w:val="00466BFD"/>
    <w:rsid w:val="00466F8B"/>
    <w:rsid w:val="004706CD"/>
    <w:rsid w:val="00471E49"/>
    <w:rsid w:val="0047352A"/>
    <w:rsid w:val="00474258"/>
    <w:rsid w:val="00474782"/>
    <w:rsid w:val="004756B9"/>
    <w:rsid w:val="004771D0"/>
    <w:rsid w:val="004779BD"/>
    <w:rsid w:val="0048009B"/>
    <w:rsid w:val="0048506D"/>
    <w:rsid w:val="00485CC8"/>
    <w:rsid w:val="0048780A"/>
    <w:rsid w:val="0049035C"/>
    <w:rsid w:val="00490CC7"/>
    <w:rsid w:val="00493CEF"/>
    <w:rsid w:val="00493DB5"/>
    <w:rsid w:val="00494B68"/>
    <w:rsid w:val="0049561A"/>
    <w:rsid w:val="004A06D2"/>
    <w:rsid w:val="004A129F"/>
    <w:rsid w:val="004A408A"/>
    <w:rsid w:val="004A50AA"/>
    <w:rsid w:val="004A5FCF"/>
    <w:rsid w:val="004A6C0F"/>
    <w:rsid w:val="004A75ED"/>
    <w:rsid w:val="004B02CC"/>
    <w:rsid w:val="004B1775"/>
    <w:rsid w:val="004B1D68"/>
    <w:rsid w:val="004B209D"/>
    <w:rsid w:val="004B2E86"/>
    <w:rsid w:val="004B3CB5"/>
    <w:rsid w:val="004B5AC7"/>
    <w:rsid w:val="004B6AEF"/>
    <w:rsid w:val="004C32C1"/>
    <w:rsid w:val="004C33D8"/>
    <w:rsid w:val="004C5033"/>
    <w:rsid w:val="004C5AF3"/>
    <w:rsid w:val="004C6417"/>
    <w:rsid w:val="004C7EB4"/>
    <w:rsid w:val="004D23BB"/>
    <w:rsid w:val="004D356C"/>
    <w:rsid w:val="004D3640"/>
    <w:rsid w:val="004D3D3A"/>
    <w:rsid w:val="004D4593"/>
    <w:rsid w:val="004D5054"/>
    <w:rsid w:val="004D5A49"/>
    <w:rsid w:val="004E265F"/>
    <w:rsid w:val="004E26FD"/>
    <w:rsid w:val="004E2D92"/>
    <w:rsid w:val="004E3503"/>
    <w:rsid w:val="004E58F0"/>
    <w:rsid w:val="004E5DDC"/>
    <w:rsid w:val="004E6049"/>
    <w:rsid w:val="004F5943"/>
    <w:rsid w:val="004F5C2F"/>
    <w:rsid w:val="004F62EC"/>
    <w:rsid w:val="004F6882"/>
    <w:rsid w:val="0050223A"/>
    <w:rsid w:val="005025E5"/>
    <w:rsid w:val="00502EB6"/>
    <w:rsid w:val="0050303B"/>
    <w:rsid w:val="00504659"/>
    <w:rsid w:val="00505BC0"/>
    <w:rsid w:val="005068BE"/>
    <w:rsid w:val="00507DE8"/>
    <w:rsid w:val="00514774"/>
    <w:rsid w:val="00517960"/>
    <w:rsid w:val="00522119"/>
    <w:rsid w:val="00523279"/>
    <w:rsid w:val="00523E15"/>
    <w:rsid w:val="0052675B"/>
    <w:rsid w:val="005278A7"/>
    <w:rsid w:val="00530439"/>
    <w:rsid w:val="005307B0"/>
    <w:rsid w:val="005325D2"/>
    <w:rsid w:val="00532D6E"/>
    <w:rsid w:val="00532FAE"/>
    <w:rsid w:val="0053389E"/>
    <w:rsid w:val="00535B4B"/>
    <w:rsid w:val="00535CFC"/>
    <w:rsid w:val="005378C3"/>
    <w:rsid w:val="00540358"/>
    <w:rsid w:val="00541AA2"/>
    <w:rsid w:val="00541D96"/>
    <w:rsid w:val="00547D2C"/>
    <w:rsid w:val="00550A3C"/>
    <w:rsid w:val="00551732"/>
    <w:rsid w:val="00553DAD"/>
    <w:rsid w:val="005567A9"/>
    <w:rsid w:val="00557262"/>
    <w:rsid w:val="00557B37"/>
    <w:rsid w:val="0056145B"/>
    <w:rsid w:val="0056288B"/>
    <w:rsid w:val="00563840"/>
    <w:rsid w:val="00565369"/>
    <w:rsid w:val="005707B5"/>
    <w:rsid w:val="00570EE7"/>
    <w:rsid w:val="0057482B"/>
    <w:rsid w:val="00574B02"/>
    <w:rsid w:val="00575941"/>
    <w:rsid w:val="00576BFF"/>
    <w:rsid w:val="00577F54"/>
    <w:rsid w:val="00581E5A"/>
    <w:rsid w:val="00582C32"/>
    <w:rsid w:val="005865C9"/>
    <w:rsid w:val="0059082F"/>
    <w:rsid w:val="005913C7"/>
    <w:rsid w:val="005919D1"/>
    <w:rsid w:val="00592D2B"/>
    <w:rsid w:val="00596779"/>
    <w:rsid w:val="0059772C"/>
    <w:rsid w:val="005A0542"/>
    <w:rsid w:val="005A2B83"/>
    <w:rsid w:val="005A5F37"/>
    <w:rsid w:val="005A6A8D"/>
    <w:rsid w:val="005B06DE"/>
    <w:rsid w:val="005B1955"/>
    <w:rsid w:val="005B3787"/>
    <w:rsid w:val="005B4221"/>
    <w:rsid w:val="005B4C45"/>
    <w:rsid w:val="005B4CC3"/>
    <w:rsid w:val="005B4EF8"/>
    <w:rsid w:val="005B5337"/>
    <w:rsid w:val="005B5744"/>
    <w:rsid w:val="005B65A5"/>
    <w:rsid w:val="005B7E38"/>
    <w:rsid w:val="005C0964"/>
    <w:rsid w:val="005C2434"/>
    <w:rsid w:val="005C2D15"/>
    <w:rsid w:val="005C5065"/>
    <w:rsid w:val="005C6481"/>
    <w:rsid w:val="005C64A7"/>
    <w:rsid w:val="005D0465"/>
    <w:rsid w:val="005D0A47"/>
    <w:rsid w:val="005D1BB1"/>
    <w:rsid w:val="005D4EDE"/>
    <w:rsid w:val="005D52CE"/>
    <w:rsid w:val="005D795A"/>
    <w:rsid w:val="005E035C"/>
    <w:rsid w:val="005E2006"/>
    <w:rsid w:val="005E2A65"/>
    <w:rsid w:val="005E30FD"/>
    <w:rsid w:val="005E4F1A"/>
    <w:rsid w:val="005E5026"/>
    <w:rsid w:val="005E5658"/>
    <w:rsid w:val="005E7080"/>
    <w:rsid w:val="005F0BC7"/>
    <w:rsid w:val="005F1BA3"/>
    <w:rsid w:val="005F1DCE"/>
    <w:rsid w:val="005F211C"/>
    <w:rsid w:val="005F2E07"/>
    <w:rsid w:val="005F31D6"/>
    <w:rsid w:val="005F3429"/>
    <w:rsid w:val="005F5C64"/>
    <w:rsid w:val="005F6B9A"/>
    <w:rsid w:val="005F7045"/>
    <w:rsid w:val="005F7632"/>
    <w:rsid w:val="005F7CB2"/>
    <w:rsid w:val="00600547"/>
    <w:rsid w:val="00601D96"/>
    <w:rsid w:val="00602614"/>
    <w:rsid w:val="0060337C"/>
    <w:rsid w:val="00603771"/>
    <w:rsid w:val="00605933"/>
    <w:rsid w:val="00606151"/>
    <w:rsid w:val="00607F80"/>
    <w:rsid w:val="00610FBF"/>
    <w:rsid w:val="00614355"/>
    <w:rsid w:val="00614CDF"/>
    <w:rsid w:val="00614D9F"/>
    <w:rsid w:val="006204D5"/>
    <w:rsid w:val="0062066B"/>
    <w:rsid w:val="006209D7"/>
    <w:rsid w:val="00622307"/>
    <w:rsid w:val="006223FC"/>
    <w:rsid w:val="00623336"/>
    <w:rsid w:val="00623DEB"/>
    <w:rsid w:val="0062668F"/>
    <w:rsid w:val="0062684E"/>
    <w:rsid w:val="0063015B"/>
    <w:rsid w:val="0063043B"/>
    <w:rsid w:val="006317E5"/>
    <w:rsid w:val="006317EA"/>
    <w:rsid w:val="00632FCC"/>
    <w:rsid w:val="00633379"/>
    <w:rsid w:val="00636518"/>
    <w:rsid w:val="00637666"/>
    <w:rsid w:val="00641A13"/>
    <w:rsid w:val="0064206D"/>
    <w:rsid w:val="0064298B"/>
    <w:rsid w:val="006429D1"/>
    <w:rsid w:val="00642A4C"/>
    <w:rsid w:val="00643EFB"/>
    <w:rsid w:val="006452A6"/>
    <w:rsid w:val="006460BC"/>
    <w:rsid w:val="00646392"/>
    <w:rsid w:val="0065014E"/>
    <w:rsid w:val="0065081E"/>
    <w:rsid w:val="00651A0D"/>
    <w:rsid w:val="00652256"/>
    <w:rsid w:val="00652405"/>
    <w:rsid w:val="00652E25"/>
    <w:rsid w:val="00654913"/>
    <w:rsid w:val="006552EE"/>
    <w:rsid w:val="00655470"/>
    <w:rsid w:val="006559D6"/>
    <w:rsid w:val="00655F6D"/>
    <w:rsid w:val="006562FE"/>
    <w:rsid w:val="0065681B"/>
    <w:rsid w:val="006602C7"/>
    <w:rsid w:val="006604F9"/>
    <w:rsid w:val="006610FD"/>
    <w:rsid w:val="00661409"/>
    <w:rsid w:val="006624BA"/>
    <w:rsid w:val="00664F06"/>
    <w:rsid w:val="00665043"/>
    <w:rsid w:val="00666868"/>
    <w:rsid w:val="006671BC"/>
    <w:rsid w:val="00671171"/>
    <w:rsid w:val="0067171B"/>
    <w:rsid w:val="006725F1"/>
    <w:rsid w:val="00676433"/>
    <w:rsid w:val="006772A9"/>
    <w:rsid w:val="0067761E"/>
    <w:rsid w:val="00680A4E"/>
    <w:rsid w:val="00681277"/>
    <w:rsid w:val="00681C79"/>
    <w:rsid w:val="0068386E"/>
    <w:rsid w:val="0068432D"/>
    <w:rsid w:val="006850AC"/>
    <w:rsid w:val="00685EAC"/>
    <w:rsid w:val="00691031"/>
    <w:rsid w:val="006932B1"/>
    <w:rsid w:val="00695D76"/>
    <w:rsid w:val="0069625E"/>
    <w:rsid w:val="006963B9"/>
    <w:rsid w:val="00696B61"/>
    <w:rsid w:val="0069794E"/>
    <w:rsid w:val="006A0B13"/>
    <w:rsid w:val="006A21C1"/>
    <w:rsid w:val="006A2303"/>
    <w:rsid w:val="006A3A1B"/>
    <w:rsid w:val="006A5F49"/>
    <w:rsid w:val="006B213F"/>
    <w:rsid w:val="006B4A38"/>
    <w:rsid w:val="006B6A87"/>
    <w:rsid w:val="006C02CE"/>
    <w:rsid w:val="006C164A"/>
    <w:rsid w:val="006C1BEA"/>
    <w:rsid w:val="006C23F5"/>
    <w:rsid w:val="006C2AA2"/>
    <w:rsid w:val="006C4084"/>
    <w:rsid w:val="006C40EB"/>
    <w:rsid w:val="006C5FAA"/>
    <w:rsid w:val="006C7805"/>
    <w:rsid w:val="006D3384"/>
    <w:rsid w:val="006D3884"/>
    <w:rsid w:val="006D52FA"/>
    <w:rsid w:val="006D5F4E"/>
    <w:rsid w:val="006E164B"/>
    <w:rsid w:val="006E408F"/>
    <w:rsid w:val="006E7276"/>
    <w:rsid w:val="006F0EBE"/>
    <w:rsid w:val="006F18C6"/>
    <w:rsid w:val="006F1EFC"/>
    <w:rsid w:val="006F477E"/>
    <w:rsid w:val="006F74B5"/>
    <w:rsid w:val="00700678"/>
    <w:rsid w:val="00700DC5"/>
    <w:rsid w:val="00701325"/>
    <w:rsid w:val="00701B44"/>
    <w:rsid w:val="00705267"/>
    <w:rsid w:val="0070566E"/>
    <w:rsid w:val="007060EA"/>
    <w:rsid w:val="007061E0"/>
    <w:rsid w:val="00707CA5"/>
    <w:rsid w:val="00713B8A"/>
    <w:rsid w:val="00717547"/>
    <w:rsid w:val="00717B82"/>
    <w:rsid w:val="007203F3"/>
    <w:rsid w:val="0072254D"/>
    <w:rsid w:val="007228C6"/>
    <w:rsid w:val="0072389C"/>
    <w:rsid w:val="00731514"/>
    <w:rsid w:val="007316B1"/>
    <w:rsid w:val="00731E95"/>
    <w:rsid w:val="00735ADC"/>
    <w:rsid w:val="00736339"/>
    <w:rsid w:val="0073672D"/>
    <w:rsid w:val="00736FBF"/>
    <w:rsid w:val="00737719"/>
    <w:rsid w:val="007408FF"/>
    <w:rsid w:val="007413A7"/>
    <w:rsid w:val="00743472"/>
    <w:rsid w:val="00747F00"/>
    <w:rsid w:val="00752B6C"/>
    <w:rsid w:val="00753843"/>
    <w:rsid w:val="00755848"/>
    <w:rsid w:val="00755907"/>
    <w:rsid w:val="00755942"/>
    <w:rsid w:val="00757263"/>
    <w:rsid w:val="00761705"/>
    <w:rsid w:val="00761BC8"/>
    <w:rsid w:val="00762EA1"/>
    <w:rsid w:val="00763048"/>
    <w:rsid w:val="00764EA0"/>
    <w:rsid w:val="00765861"/>
    <w:rsid w:val="00765A50"/>
    <w:rsid w:val="00766CEE"/>
    <w:rsid w:val="00767882"/>
    <w:rsid w:val="00767EA8"/>
    <w:rsid w:val="007704B8"/>
    <w:rsid w:val="00770695"/>
    <w:rsid w:val="00771759"/>
    <w:rsid w:val="00771EC5"/>
    <w:rsid w:val="00772A1D"/>
    <w:rsid w:val="007743BC"/>
    <w:rsid w:val="00776A69"/>
    <w:rsid w:val="00777508"/>
    <w:rsid w:val="00780113"/>
    <w:rsid w:val="0078322F"/>
    <w:rsid w:val="00786485"/>
    <w:rsid w:val="007877A6"/>
    <w:rsid w:val="00790859"/>
    <w:rsid w:val="007914D8"/>
    <w:rsid w:val="00791944"/>
    <w:rsid w:val="007927FF"/>
    <w:rsid w:val="00792868"/>
    <w:rsid w:val="007938DF"/>
    <w:rsid w:val="00793CA1"/>
    <w:rsid w:val="00793FC0"/>
    <w:rsid w:val="007973FA"/>
    <w:rsid w:val="00797A2A"/>
    <w:rsid w:val="00797D26"/>
    <w:rsid w:val="007A09DD"/>
    <w:rsid w:val="007A0D9F"/>
    <w:rsid w:val="007A1CE3"/>
    <w:rsid w:val="007A2EBA"/>
    <w:rsid w:val="007A5A8E"/>
    <w:rsid w:val="007A6A72"/>
    <w:rsid w:val="007B0B55"/>
    <w:rsid w:val="007B0C18"/>
    <w:rsid w:val="007B242A"/>
    <w:rsid w:val="007B3E98"/>
    <w:rsid w:val="007B5638"/>
    <w:rsid w:val="007B5D77"/>
    <w:rsid w:val="007B5EA1"/>
    <w:rsid w:val="007B7785"/>
    <w:rsid w:val="007C3809"/>
    <w:rsid w:val="007C4F02"/>
    <w:rsid w:val="007C5310"/>
    <w:rsid w:val="007C7EE6"/>
    <w:rsid w:val="007D0591"/>
    <w:rsid w:val="007D05C3"/>
    <w:rsid w:val="007D18DF"/>
    <w:rsid w:val="007D2D95"/>
    <w:rsid w:val="007D37AD"/>
    <w:rsid w:val="007D3CD9"/>
    <w:rsid w:val="007D44C8"/>
    <w:rsid w:val="007D5DA6"/>
    <w:rsid w:val="007D5E9E"/>
    <w:rsid w:val="007D66DA"/>
    <w:rsid w:val="007D70DF"/>
    <w:rsid w:val="007D763C"/>
    <w:rsid w:val="007E06A0"/>
    <w:rsid w:val="007E121C"/>
    <w:rsid w:val="007E18FF"/>
    <w:rsid w:val="007E27AF"/>
    <w:rsid w:val="007E325F"/>
    <w:rsid w:val="007E46A9"/>
    <w:rsid w:val="007E4CDD"/>
    <w:rsid w:val="007E663E"/>
    <w:rsid w:val="007E79F8"/>
    <w:rsid w:val="007E7F83"/>
    <w:rsid w:val="007F081D"/>
    <w:rsid w:val="007F0DA3"/>
    <w:rsid w:val="007F1287"/>
    <w:rsid w:val="007F19EE"/>
    <w:rsid w:val="007F2BB6"/>
    <w:rsid w:val="007F2C3C"/>
    <w:rsid w:val="007F40D6"/>
    <w:rsid w:val="007F57AB"/>
    <w:rsid w:val="007F602E"/>
    <w:rsid w:val="007F6A1C"/>
    <w:rsid w:val="007F7988"/>
    <w:rsid w:val="00800A83"/>
    <w:rsid w:val="008017BC"/>
    <w:rsid w:val="0080286C"/>
    <w:rsid w:val="00803CF6"/>
    <w:rsid w:val="0080556D"/>
    <w:rsid w:val="00805CBD"/>
    <w:rsid w:val="00807B16"/>
    <w:rsid w:val="00811967"/>
    <w:rsid w:val="008130A0"/>
    <w:rsid w:val="00813BED"/>
    <w:rsid w:val="0081430B"/>
    <w:rsid w:val="00814762"/>
    <w:rsid w:val="00814B99"/>
    <w:rsid w:val="00815335"/>
    <w:rsid w:val="008155A8"/>
    <w:rsid w:val="00816269"/>
    <w:rsid w:val="00817330"/>
    <w:rsid w:val="0082062B"/>
    <w:rsid w:val="0082087E"/>
    <w:rsid w:val="00820BCE"/>
    <w:rsid w:val="00822DD2"/>
    <w:rsid w:val="00823E76"/>
    <w:rsid w:val="00824183"/>
    <w:rsid w:val="0082654E"/>
    <w:rsid w:val="008316CE"/>
    <w:rsid w:val="00832873"/>
    <w:rsid w:val="00833299"/>
    <w:rsid w:val="0083369B"/>
    <w:rsid w:val="0083383A"/>
    <w:rsid w:val="008373E9"/>
    <w:rsid w:val="00840108"/>
    <w:rsid w:val="00843FD8"/>
    <w:rsid w:val="00845003"/>
    <w:rsid w:val="00846A27"/>
    <w:rsid w:val="00847C18"/>
    <w:rsid w:val="008505FF"/>
    <w:rsid w:val="008513F7"/>
    <w:rsid w:val="008517DE"/>
    <w:rsid w:val="0085275B"/>
    <w:rsid w:val="008550EE"/>
    <w:rsid w:val="00855C6F"/>
    <w:rsid w:val="00856D1A"/>
    <w:rsid w:val="008572EE"/>
    <w:rsid w:val="00857D47"/>
    <w:rsid w:val="00861D7F"/>
    <w:rsid w:val="00861EA3"/>
    <w:rsid w:val="00862670"/>
    <w:rsid w:val="008627FB"/>
    <w:rsid w:val="00862969"/>
    <w:rsid w:val="00863CE4"/>
    <w:rsid w:val="00864CA3"/>
    <w:rsid w:val="00865AFF"/>
    <w:rsid w:val="0086749D"/>
    <w:rsid w:val="00870242"/>
    <w:rsid w:val="008726DF"/>
    <w:rsid w:val="00874550"/>
    <w:rsid w:val="008748E9"/>
    <w:rsid w:val="008750B7"/>
    <w:rsid w:val="00875B8B"/>
    <w:rsid w:val="00875DCF"/>
    <w:rsid w:val="0087638D"/>
    <w:rsid w:val="00876408"/>
    <w:rsid w:val="00876DFB"/>
    <w:rsid w:val="0088040B"/>
    <w:rsid w:val="0088331C"/>
    <w:rsid w:val="00884053"/>
    <w:rsid w:val="00884468"/>
    <w:rsid w:val="008911D6"/>
    <w:rsid w:val="008A3B7D"/>
    <w:rsid w:val="008A5AB3"/>
    <w:rsid w:val="008A63BA"/>
    <w:rsid w:val="008B1F52"/>
    <w:rsid w:val="008B1F6A"/>
    <w:rsid w:val="008B7949"/>
    <w:rsid w:val="008C1CA3"/>
    <w:rsid w:val="008C5381"/>
    <w:rsid w:val="008C79D9"/>
    <w:rsid w:val="008D27DC"/>
    <w:rsid w:val="008D3A82"/>
    <w:rsid w:val="008D4438"/>
    <w:rsid w:val="008D65F2"/>
    <w:rsid w:val="008E10D3"/>
    <w:rsid w:val="008E11D0"/>
    <w:rsid w:val="008E17EB"/>
    <w:rsid w:val="008E2120"/>
    <w:rsid w:val="008E24DB"/>
    <w:rsid w:val="008E6795"/>
    <w:rsid w:val="008E762C"/>
    <w:rsid w:val="008F111A"/>
    <w:rsid w:val="008F1566"/>
    <w:rsid w:val="008F48B9"/>
    <w:rsid w:val="008F4BBA"/>
    <w:rsid w:val="008F5D6F"/>
    <w:rsid w:val="008F6340"/>
    <w:rsid w:val="008F636B"/>
    <w:rsid w:val="008F6C8C"/>
    <w:rsid w:val="008F7A99"/>
    <w:rsid w:val="008F7FF4"/>
    <w:rsid w:val="009002EB"/>
    <w:rsid w:val="00900D2E"/>
    <w:rsid w:val="009012F6"/>
    <w:rsid w:val="009021DE"/>
    <w:rsid w:val="009025FA"/>
    <w:rsid w:val="009028D7"/>
    <w:rsid w:val="009053EE"/>
    <w:rsid w:val="00906DEE"/>
    <w:rsid w:val="00910EEE"/>
    <w:rsid w:val="009125A6"/>
    <w:rsid w:val="0091377C"/>
    <w:rsid w:val="0091480E"/>
    <w:rsid w:val="009148E2"/>
    <w:rsid w:val="0091591A"/>
    <w:rsid w:val="00915953"/>
    <w:rsid w:val="00916A54"/>
    <w:rsid w:val="0092067E"/>
    <w:rsid w:val="00921624"/>
    <w:rsid w:val="009225C3"/>
    <w:rsid w:val="00922EE4"/>
    <w:rsid w:val="00923C73"/>
    <w:rsid w:val="00926545"/>
    <w:rsid w:val="00926B13"/>
    <w:rsid w:val="009306ED"/>
    <w:rsid w:val="009307E9"/>
    <w:rsid w:val="00931D6B"/>
    <w:rsid w:val="00932D8F"/>
    <w:rsid w:val="00935CEB"/>
    <w:rsid w:val="00936570"/>
    <w:rsid w:val="00940270"/>
    <w:rsid w:val="0094092E"/>
    <w:rsid w:val="00940A60"/>
    <w:rsid w:val="00940BE3"/>
    <w:rsid w:val="00940CC0"/>
    <w:rsid w:val="00941538"/>
    <w:rsid w:val="00943859"/>
    <w:rsid w:val="00944925"/>
    <w:rsid w:val="00945423"/>
    <w:rsid w:val="00946135"/>
    <w:rsid w:val="00946B31"/>
    <w:rsid w:val="00947283"/>
    <w:rsid w:val="00950715"/>
    <w:rsid w:val="00950CD3"/>
    <w:rsid w:val="009514A6"/>
    <w:rsid w:val="00951B1A"/>
    <w:rsid w:val="00952A1A"/>
    <w:rsid w:val="00952FF5"/>
    <w:rsid w:val="00955576"/>
    <w:rsid w:val="009559C7"/>
    <w:rsid w:val="00955B4A"/>
    <w:rsid w:val="00961D80"/>
    <w:rsid w:val="00965F72"/>
    <w:rsid w:val="009674F6"/>
    <w:rsid w:val="00967AE3"/>
    <w:rsid w:val="00970C02"/>
    <w:rsid w:val="00971983"/>
    <w:rsid w:val="009723B5"/>
    <w:rsid w:val="00972AA1"/>
    <w:rsid w:val="00974147"/>
    <w:rsid w:val="00974885"/>
    <w:rsid w:val="00974C41"/>
    <w:rsid w:val="00976014"/>
    <w:rsid w:val="009771E3"/>
    <w:rsid w:val="009775E4"/>
    <w:rsid w:val="00977C52"/>
    <w:rsid w:val="00980923"/>
    <w:rsid w:val="00987FCA"/>
    <w:rsid w:val="0099023E"/>
    <w:rsid w:val="00994420"/>
    <w:rsid w:val="00996346"/>
    <w:rsid w:val="009974E3"/>
    <w:rsid w:val="009A0B2E"/>
    <w:rsid w:val="009A1B1B"/>
    <w:rsid w:val="009A30BE"/>
    <w:rsid w:val="009A37D5"/>
    <w:rsid w:val="009A4830"/>
    <w:rsid w:val="009A4E18"/>
    <w:rsid w:val="009A4EDD"/>
    <w:rsid w:val="009A52BE"/>
    <w:rsid w:val="009A65D0"/>
    <w:rsid w:val="009A74F8"/>
    <w:rsid w:val="009B0B07"/>
    <w:rsid w:val="009B0FFC"/>
    <w:rsid w:val="009B1BBF"/>
    <w:rsid w:val="009B2A0C"/>
    <w:rsid w:val="009B43AB"/>
    <w:rsid w:val="009B4592"/>
    <w:rsid w:val="009B4ED6"/>
    <w:rsid w:val="009B5BD4"/>
    <w:rsid w:val="009C380D"/>
    <w:rsid w:val="009C3AB0"/>
    <w:rsid w:val="009C43D2"/>
    <w:rsid w:val="009C4FAA"/>
    <w:rsid w:val="009C51B2"/>
    <w:rsid w:val="009C5CCC"/>
    <w:rsid w:val="009C6831"/>
    <w:rsid w:val="009D0D9E"/>
    <w:rsid w:val="009D13F2"/>
    <w:rsid w:val="009D5EA8"/>
    <w:rsid w:val="009E00A1"/>
    <w:rsid w:val="009E0602"/>
    <w:rsid w:val="009F2DF6"/>
    <w:rsid w:val="009F3549"/>
    <w:rsid w:val="009F3806"/>
    <w:rsid w:val="009F3B05"/>
    <w:rsid w:val="009F3F9A"/>
    <w:rsid w:val="009F448C"/>
    <w:rsid w:val="009F5231"/>
    <w:rsid w:val="009F5CCE"/>
    <w:rsid w:val="009F7E5E"/>
    <w:rsid w:val="00A01180"/>
    <w:rsid w:val="00A01208"/>
    <w:rsid w:val="00A01F22"/>
    <w:rsid w:val="00A02019"/>
    <w:rsid w:val="00A02A40"/>
    <w:rsid w:val="00A02A71"/>
    <w:rsid w:val="00A02F35"/>
    <w:rsid w:val="00A06474"/>
    <w:rsid w:val="00A06A9C"/>
    <w:rsid w:val="00A11A0D"/>
    <w:rsid w:val="00A11A39"/>
    <w:rsid w:val="00A11CEB"/>
    <w:rsid w:val="00A12378"/>
    <w:rsid w:val="00A1324C"/>
    <w:rsid w:val="00A1470C"/>
    <w:rsid w:val="00A23F02"/>
    <w:rsid w:val="00A2414C"/>
    <w:rsid w:val="00A24721"/>
    <w:rsid w:val="00A25EC5"/>
    <w:rsid w:val="00A26E87"/>
    <w:rsid w:val="00A27B5B"/>
    <w:rsid w:val="00A3085C"/>
    <w:rsid w:val="00A31524"/>
    <w:rsid w:val="00A32BDF"/>
    <w:rsid w:val="00A32D20"/>
    <w:rsid w:val="00A32E65"/>
    <w:rsid w:val="00A3328D"/>
    <w:rsid w:val="00A3359A"/>
    <w:rsid w:val="00A3400D"/>
    <w:rsid w:val="00A344AD"/>
    <w:rsid w:val="00A35D52"/>
    <w:rsid w:val="00A378D6"/>
    <w:rsid w:val="00A40B90"/>
    <w:rsid w:val="00A40FB9"/>
    <w:rsid w:val="00A43370"/>
    <w:rsid w:val="00A4368C"/>
    <w:rsid w:val="00A4389D"/>
    <w:rsid w:val="00A439DC"/>
    <w:rsid w:val="00A4478D"/>
    <w:rsid w:val="00A462BD"/>
    <w:rsid w:val="00A51504"/>
    <w:rsid w:val="00A54168"/>
    <w:rsid w:val="00A54282"/>
    <w:rsid w:val="00A55D97"/>
    <w:rsid w:val="00A560BE"/>
    <w:rsid w:val="00A565B1"/>
    <w:rsid w:val="00A578A9"/>
    <w:rsid w:val="00A6190F"/>
    <w:rsid w:val="00A63A14"/>
    <w:rsid w:val="00A64F2A"/>
    <w:rsid w:val="00A65D87"/>
    <w:rsid w:val="00A67FF8"/>
    <w:rsid w:val="00A7025F"/>
    <w:rsid w:val="00A70F8D"/>
    <w:rsid w:val="00A74E4B"/>
    <w:rsid w:val="00A80013"/>
    <w:rsid w:val="00A82860"/>
    <w:rsid w:val="00A82D05"/>
    <w:rsid w:val="00A82E38"/>
    <w:rsid w:val="00A83B3E"/>
    <w:rsid w:val="00A841A8"/>
    <w:rsid w:val="00A868E9"/>
    <w:rsid w:val="00A86C33"/>
    <w:rsid w:val="00A9024F"/>
    <w:rsid w:val="00A9107A"/>
    <w:rsid w:val="00A93BB3"/>
    <w:rsid w:val="00A9414D"/>
    <w:rsid w:val="00A95E70"/>
    <w:rsid w:val="00A9630B"/>
    <w:rsid w:val="00A979F2"/>
    <w:rsid w:val="00AA046C"/>
    <w:rsid w:val="00AA3201"/>
    <w:rsid w:val="00AA3885"/>
    <w:rsid w:val="00AA3AE0"/>
    <w:rsid w:val="00AA40E0"/>
    <w:rsid w:val="00AA538F"/>
    <w:rsid w:val="00AA5587"/>
    <w:rsid w:val="00AB142E"/>
    <w:rsid w:val="00AB1B40"/>
    <w:rsid w:val="00AB1F3B"/>
    <w:rsid w:val="00AB25F9"/>
    <w:rsid w:val="00AB44BC"/>
    <w:rsid w:val="00AB46FB"/>
    <w:rsid w:val="00AB6876"/>
    <w:rsid w:val="00AC0464"/>
    <w:rsid w:val="00AC1C2F"/>
    <w:rsid w:val="00AC5DF3"/>
    <w:rsid w:val="00AC76DE"/>
    <w:rsid w:val="00AD02B1"/>
    <w:rsid w:val="00AD08A6"/>
    <w:rsid w:val="00AD436B"/>
    <w:rsid w:val="00AD6099"/>
    <w:rsid w:val="00AD6A41"/>
    <w:rsid w:val="00AE2F85"/>
    <w:rsid w:val="00AE39F8"/>
    <w:rsid w:val="00AE3B5D"/>
    <w:rsid w:val="00AE4024"/>
    <w:rsid w:val="00AE654D"/>
    <w:rsid w:val="00AE68EA"/>
    <w:rsid w:val="00AE6D61"/>
    <w:rsid w:val="00AF0356"/>
    <w:rsid w:val="00AF21E8"/>
    <w:rsid w:val="00AF2456"/>
    <w:rsid w:val="00AF455E"/>
    <w:rsid w:val="00AF50D7"/>
    <w:rsid w:val="00AF6F15"/>
    <w:rsid w:val="00B00A8F"/>
    <w:rsid w:val="00B01E46"/>
    <w:rsid w:val="00B05E87"/>
    <w:rsid w:val="00B0717C"/>
    <w:rsid w:val="00B07D4B"/>
    <w:rsid w:val="00B105BA"/>
    <w:rsid w:val="00B111ED"/>
    <w:rsid w:val="00B13981"/>
    <w:rsid w:val="00B1630F"/>
    <w:rsid w:val="00B16FC7"/>
    <w:rsid w:val="00B17616"/>
    <w:rsid w:val="00B17C56"/>
    <w:rsid w:val="00B202D0"/>
    <w:rsid w:val="00B2197D"/>
    <w:rsid w:val="00B21990"/>
    <w:rsid w:val="00B21ACA"/>
    <w:rsid w:val="00B24139"/>
    <w:rsid w:val="00B25DA0"/>
    <w:rsid w:val="00B27646"/>
    <w:rsid w:val="00B27FA5"/>
    <w:rsid w:val="00B32AC1"/>
    <w:rsid w:val="00B34978"/>
    <w:rsid w:val="00B34A16"/>
    <w:rsid w:val="00B34A33"/>
    <w:rsid w:val="00B35AC9"/>
    <w:rsid w:val="00B368E1"/>
    <w:rsid w:val="00B37012"/>
    <w:rsid w:val="00B37849"/>
    <w:rsid w:val="00B37A38"/>
    <w:rsid w:val="00B4055D"/>
    <w:rsid w:val="00B40886"/>
    <w:rsid w:val="00B428D3"/>
    <w:rsid w:val="00B43136"/>
    <w:rsid w:val="00B4497F"/>
    <w:rsid w:val="00B45696"/>
    <w:rsid w:val="00B50159"/>
    <w:rsid w:val="00B5158B"/>
    <w:rsid w:val="00B52006"/>
    <w:rsid w:val="00B53654"/>
    <w:rsid w:val="00B53CCE"/>
    <w:rsid w:val="00B60605"/>
    <w:rsid w:val="00B609B6"/>
    <w:rsid w:val="00B62057"/>
    <w:rsid w:val="00B6215D"/>
    <w:rsid w:val="00B6270B"/>
    <w:rsid w:val="00B6313B"/>
    <w:rsid w:val="00B63E86"/>
    <w:rsid w:val="00B654F3"/>
    <w:rsid w:val="00B65AC3"/>
    <w:rsid w:val="00B678DA"/>
    <w:rsid w:val="00B73A74"/>
    <w:rsid w:val="00B73AA5"/>
    <w:rsid w:val="00B75C0E"/>
    <w:rsid w:val="00B77CDF"/>
    <w:rsid w:val="00B81188"/>
    <w:rsid w:val="00B82513"/>
    <w:rsid w:val="00B901E5"/>
    <w:rsid w:val="00B90DB6"/>
    <w:rsid w:val="00B91629"/>
    <w:rsid w:val="00B93302"/>
    <w:rsid w:val="00B933FA"/>
    <w:rsid w:val="00B93F69"/>
    <w:rsid w:val="00B95023"/>
    <w:rsid w:val="00B97DB0"/>
    <w:rsid w:val="00BA005E"/>
    <w:rsid w:val="00BA2E8C"/>
    <w:rsid w:val="00BA3C5F"/>
    <w:rsid w:val="00BA43B5"/>
    <w:rsid w:val="00BA4665"/>
    <w:rsid w:val="00BA4B47"/>
    <w:rsid w:val="00BA4E7E"/>
    <w:rsid w:val="00BA7195"/>
    <w:rsid w:val="00BB03E7"/>
    <w:rsid w:val="00BB0A31"/>
    <w:rsid w:val="00BB1873"/>
    <w:rsid w:val="00BB20CE"/>
    <w:rsid w:val="00BB549D"/>
    <w:rsid w:val="00BB54F1"/>
    <w:rsid w:val="00BB7B68"/>
    <w:rsid w:val="00BB7C6F"/>
    <w:rsid w:val="00BC06E9"/>
    <w:rsid w:val="00BC148E"/>
    <w:rsid w:val="00BC2644"/>
    <w:rsid w:val="00BC2776"/>
    <w:rsid w:val="00BC3873"/>
    <w:rsid w:val="00BC6A81"/>
    <w:rsid w:val="00BC787D"/>
    <w:rsid w:val="00BD013C"/>
    <w:rsid w:val="00BD02E4"/>
    <w:rsid w:val="00BD0394"/>
    <w:rsid w:val="00BD0396"/>
    <w:rsid w:val="00BD219B"/>
    <w:rsid w:val="00BD2952"/>
    <w:rsid w:val="00BD2B68"/>
    <w:rsid w:val="00BD355A"/>
    <w:rsid w:val="00BD55F1"/>
    <w:rsid w:val="00BD66EF"/>
    <w:rsid w:val="00BD6B2E"/>
    <w:rsid w:val="00BD7F55"/>
    <w:rsid w:val="00BE0115"/>
    <w:rsid w:val="00BE0CF4"/>
    <w:rsid w:val="00BE3CF0"/>
    <w:rsid w:val="00BE77AF"/>
    <w:rsid w:val="00BF3205"/>
    <w:rsid w:val="00BF50C9"/>
    <w:rsid w:val="00BF5194"/>
    <w:rsid w:val="00BF7469"/>
    <w:rsid w:val="00BF7917"/>
    <w:rsid w:val="00C0031D"/>
    <w:rsid w:val="00C01296"/>
    <w:rsid w:val="00C022B8"/>
    <w:rsid w:val="00C026FF"/>
    <w:rsid w:val="00C02DEA"/>
    <w:rsid w:val="00C04757"/>
    <w:rsid w:val="00C0706D"/>
    <w:rsid w:val="00C117A5"/>
    <w:rsid w:val="00C12D23"/>
    <w:rsid w:val="00C13A2A"/>
    <w:rsid w:val="00C15F20"/>
    <w:rsid w:val="00C1622A"/>
    <w:rsid w:val="00C174EB"/>
    <w:rsid w:val="00C2204D"/>
    <w:rsid w:val="00C22C67"/>
    <w:rsid w:val="00C23F81"/>
    <w:rsid w:val="00C243EE"/>
    <w:rsid w:val="00C26DB0"/>
    <w:rsid w:val="00C31194"/>
    <w:rsid w:val="00C3379E"/>
    <w:rsid w:val="00C34271"/>
    <w:rsid w:val="00C363F3"/>
    <w:rsid w:val="00C3670D"/>
    <w:rsid w:val="00C3691C"/>
    <w:rsid w:val="00C42032"/>
    <w:rsid w:val="00C4266F"/>
    <w:rsid w:val="00C42EE2"/>
    <w:rsid w:val="00C4331E"/>
    <w:rsid w:val="00C4558E"/>
    <w:rsid w:val="00C4573D"/>
    <w:rsid w:val="00C45F14"/>
    <w:rsid w:val="00C476A5"/>
    <w:rsid w:val="00C5151E"/>
    <w:rsid w:val="00C51840"/>
    <w:rsid w:val="00C529CF"/>
    <w:rsid w:val="00C54060"/>
    <w:rsid w:val="00C540DC"/>
    <w:rsid w:val="00C54AAD"/>
    <w:rsid w:val="00C554A3"/>
    <w:rsid w:val="00C55839"/>
    <w:rsid w:val="00C56B74"/>
    <w:rsid w:val="00C62590"/>
    <w:rsid w:val="00C62D06"/>
    <w:rsid w:val="00C64720"/>
    <w:rsid w:val="00C652D5"/>
    <w:rsid w:val="00C66D85"/>
    <w:rsid w:val="00C673F2"/>
    <w:rsid w:val="00C70842"/>
    <w:rsid w:val="00C7109C"/>
    <w:rsid w:val="00C756E8"/>
    <w:rsid w:val="00C75B69"/>
    <w:rsid w:val="00C802A2"/>
    <w:rsid w:val="00C802B1"/>
    <w:rsid w:val="00C80416"/>
    <w:rsid w:val="00C8091F"/>
    <w:rsid w:val="00C80AFD"/>
    <w:rsid w:val="00C825F8"/>
    <w:rsid w:val="00C8335C"/>
    <w:rsid w:val="00C84346"/>
    <w:rsid w:val="00C857C6"/>
    <w:rsid w:val="00C86C4B"/>
    <w:rsid w:val="00C86E8C"/>
    <w:rsid w:val="00C87047"/>
    <w:rsid w:val="00C8711B"/>
    <w:rsid w:val="00C878F7"/>
    <w:rsid w:val="00C87977"/>
    <w:rsid w:val="00C87FC7"/>
    <w:rsid w:val="00C90332"/>
    <w:rsid w:val="00C93DC1"/>
    <w:rsid w:val="00C95AB5"/>
    <w:rsid w:val="00CA1B28"/>
    <w:rsid w:val="00CA2FEF"/>
    <w:rsid w:val="00CA3BA8"/>
    <w:rsid w:val="00CA4A4F"/>
    <w:rsid w:val="00CA4F31"/>
    <w:rsid w:val="00CA6344"/>
    <w:rsid w:val="00CA7C44"/>
    <w:rsid w:val="00CB1F59"/>
    <w:rsid w:val="00CB224B"/>
    <w:rsid w:val="00CB304C"/>
    <w:rsid w:val="00CB33B4"/>
    <w:rsid w:val="00CB358B"/>
    <w:rsid w:val="00CB4627"/>
    <w:rsid w:val="00CB6DF2"/>
    <w:rsid w:val="00CB7A3A"/>
    <w:rsid w:val="00CB7FA6"/>
    <w:rsid w:val="00CC0389"/>
    <w:rsid w:val="00CC1F4B"/>
    <w:rsid w:val="00CC4A8D"/>
    <w:rsid w:val="00CC5532"/>
    <w:rsid w:val="00CC74E7"/>
    <w:rsid w:val="00CD06BA"/>
    <w:rsid w:val="00CD0AF9"/>
    <w:rsid w:val="00CD249A"/>
    <w:rsid w:val="00CD2621"/>
    <w:rsid w:val="00CD3318"/>
    <w:rsid w:val="00CD3366"/>
    <w:rsid w:val="00CD34A0"/>
    <w:rsid w:val="00CD4BCC"/>
    <w:rsid w:val="00CD4C83"/>
    <w:rsid w:val="00CD56BB"/>
    <w:rsid w:val="00CE274C"/>
    <w:rsid w:val="00CE525E"/>
    <w:rsid w:val="00CE54CA"/>
    <w:rsid w:val="00CE557B"/>
    <w:rsid w:val="00CE5792"/>
    <w:rsid w:val="00CE74EC"/>
    <w:rsid w:val="00CF0EE7"/>
    <w:rsid w:val="00CF1FBD"/>
    <w:rsid w:val="00CF365D"/>
    <w:rsid w:val="00CF591E"/>
    <w:rsid w:val="00CF773C"/>
    <w:rsid w:val="00D0177E"/>
    <w:rsid w:val="00D023BF"/>
    <w:rsid w:val="00D02E5B"/>
    <w:rsid w:val="00D0324E"/>
    <w:rsid w:val="00D043CD"/>
    <w:rsid w:val="00D04DB4"/>
    <w:rsid w:val="00D05735"/>
    <w:rsid w:val="00D0656F"/>
    <w:rsid w:val="00D07346"/>
    <w:rsid w:val="00D07CBA"/>
    <w:rsid w:val="00D107B9"/>
    <w:rsid w:val="00D11DB1"/>
    <w:rsid w:val="00D12222"/>
    <w:rsid w:val="00D1445E"/>
    <w:rsid w:val="00D14480"/>
    <w:rsid w:val="00D146F4"/>
    <w:rsid w:val="00D15CFE"/>
    <w:rsid w:val="00D16DB5"/>
    <w:rsid w:val="00D21C9F"/>
    <w:rsid w:val="00D22588"/>
    <w:rsid w:val="00D23833"/>
    <w:rsid w:val="00D24357"/>
    <w:rsid w:val="00D27362"/>
    <w:rsid w:val="00D27E21"/>
    <w:rsid w:val="00D308A9"/>
    <w:rsid w:val="00D30DD2"/>
    <w:rsid w:val="00D30E84"/>
    <w:rsid w:val="00D3133E"/>
    <w:rsid w:val="00D3168A"/>
    <w:rsid w:val="00D34EB1"/>
    <w:rsid w:val="00D37804"/>
    <w:rsid w:val="00D409FC"/>
    <w:rsid w:val="00D41870"/>
    <w:rsid w:val="00D443E3"/>
    <w:rsid w:val="00D461F9"/>
    <w:rsid w:val="00D469DB"/>
    <w:rsid w:val="00D46D75"/>
    <w:rsid w:val="00D5232A"/>
    <w:rsid w:val="00D5340C"/>
    <w:rsid w:val="00D53715"/>
    <w:rsid w:val="00D53980"/>
    <w:rsid w:val="00D54165"/>
    <w:rsid w:val="00D5446A"/>
    <w:rsid w:val="00D54BE3"/>
    <w:rsid w:val="00D60398"/>
    <w:rsid w:val="00D60484"/>
    <w:rsid w:val="00D60620"/>
    <w:rsid w:val="00D66BA7"/>
    <w:rsid w:val="00D7260E"/>
    <w:rsid w:val="00D75CFD"/>
    <w:rsid w:val="00D773D4"/>
    <w:rsid w:val="00D778DD"/>
    <w:rsid w:val="00D80F93"/>
    <w:rsid w:val="00D80FD3"/>
    <w:rsid w:val="00D810E0"/>
    <w:rsid w:val="00D82595"/>
    <w:rsid w:val="00D82C7D"/>
    <w:rsid w:val="00D830BB"/>
    <w:rsid w:val="00D831B7"/>
    <w:rsid w:val="00D83CFE"/>
    <w:rsid w:val="00D83FFA"/>
    <w:rsid w:val="00D849EA"/>
    <w:rsid w:val="00D8548B"/>
    <w:rsid w:val="00D8783B"/>
    <w:rsid w:val="00D909B3"/>
    <w:rsid w:val="00D91344"/>
    <w:rsid w:val="00D92851"/>
    <w:rsid w:val="00D93EB6"/>
    <w:rsid w:val="00D94DA6"/>
    <w:rsid w:val="00D95322"/>
    <w:rsid w:val="00D95E0A"/>
    <w:rsid w:val="00D96380"/>
    <w:rsid w:val="00DA1C66"/>
    <w:rsid w:val="00DA4A05"/>
    <w:rsid w:val="00DA515D"/>
    <w:rsid w:val="00DA5B17"/>
    <w:rsid w:val="00DA67F9"/>
    <w:rsid w:val="00DA75C6"/>
    <w:rsid w:val="00DA7E61"/>
    <w:rsid w:val="00DB5A89"/>
    <w:rsid w:val="00DB5F08"/>
    <w:rsid w:val="00DB609C"/>
    <w:rsid w:val="00DC0233"/>
    <w:rsid w:val="00DC0A88"/>
    <w:rsid w:val="00DC36DC"/>
    <w:rsid w:val="00DC4989"/>
    <w:rsid w:val="00DC4AE8"/>
    <w:rsid w:val="00DC5733"/>
    <w:rsid w:val="00DC6A35"/>
    <w:rsid w:val="00DC6AFB"/>
    <w:rsid w:val="00DD0922"/>
    <w:rsid w:val="00DD2D29"/>
    <w:rsid w:val="00DD3242"/>
    <w:rsid w:val="00DE54C4"/>
    <w:rsid w:val="00DE55B9"/>
    <w:rsid w:val="00DE7A16"/>
    <w:rsid w:val="00DE7EC1"/>
    <w:rsid w:val="00DF0C98"/>
    <w:rsid w:val="00DF0E90"/>
    <w:rsid w:val="00DF10D5"/>
    <w:rsid w:val="00DF299A"/>
    <w:rsid w:val="00DF4A3A"/>
    <w:rsid w:val="00DF5081"/>
    <w:rsid w:val="00E035C6"/>
    <w:rsid w:val="00E041A9"/>
    <w:rsid w:val="00E044BC"/>
    <w:rsid w:val="00E04539"/>
    <w:rsid w:val="00E05BBD"/>
    <w:rsid w:val="00E05CBD"/>
    <w:rsid w:val="00E06E10"/>
    <w:rsid w:val="00E07BAE"/>
    <w:rsid w:val="00E11DB4"/>
    <w:rsid w:val="00E124BC"/>
    <w:rsid w:val="00E12B54"/>
    <w:rsid w:val="00E13502"/>
    <w:rsid w:val="00E13872"/>
    <w:rsid w:val="00E15646"/>
    <w:rsid w:val="00E17A00"/>
    <w:rsid w:val="00E204EF"/>
    <w:rsid w:val="00E21427"/>
    <w:rsid w:val="00E24035"/>
    <w:rsid w:val="00E24094"/>
    <w:rsid w:val="00E2601B"/>
    <w:rsid w:val="00E271F8"/>
    <w:rsid w:val="00E27323"/>
    <w:rsid w:val="00E273F4"/>
    <w:rsid w:val="00E33218"/>
    <w:rsid w:val="00E3728E"/>
    <w:rsid w:val="00E37AD1"/>
    <w:rsid w:val="00E37FF1"/>
    <w:rsid w:val="00E40F7C"/>
    <w:rsid w:val="00E42296"/>
    <w:rsid w:val="00E42A20"/>
    <w:rsid w:val="00E45B65"/>
    <w:rsid w:val="00E5120D"/>
    <w:rsid w:val="00E539A0"/>
    <w:rsid w:val="00E53FD2"/>
    <w:rsid w:val="00E601A8"/>
    <w:rsid w:val="00E60582"/>
    <w:rsid w:val="00E61308"/>
    <w:rsid w:val="00E61763"/>
    <w:rsid w:val="00E62958"/>
    <w:rsid w:val="00E63146"/>
    <w:rsid w:val="00E64FD5"/>
    <w:rsid w:val="00E6752E"/>
    <w:rsid w:val="00E677D6"/>
    <w:rsid w:val="00E71BB1"/>
    <w:rsid w:val="00E724A7"/>
    <w:rsid w:val="00E724ED"/>
    <w:rsid w:val="00E727E6"/>
    <w:rsid w:val="00E72CCE"/>
    <w:rsid w:val="00E74C85"/>
    <w:rsid w:val="00E818A8"/>
    <w:rsid w:val="00E8534B"/>
    <w:rsid w:val="00E85764"/>
    <w:rsid w:val="00E879B9"/>
    <w:rsid w:val="00E87F0B"/>
    <w:rsid w:val="00E90079"/>
    <w:rsid w:val="00E90612"/>
    <w:rsid w:val="00E90962"/>
    <w:rsid w:val="00E92EA7"/>
    <w:rsid w:val="00E94F21"/>
    <w:rsid w:val="00E9600A"/>
    <w:rsid w:val="00E9707E"/>
    <w:rsid w:val="00EA0423"/>
    <w:rsid w:val="00EA3518"/>
    <w:rsid w:val="00EA4C20"/>
    <w:rsid w:val="00EA7738"/>
    <w:rsid w:val="00EB12BF"/>
    <w:rsid w:val="00EB2263"/>
    <w:rsid w:val="00EB2CD2"/>
    <w:rsid w:val="00EB2F00"/>
    <w:rsid w:val="00EB2F59"/>
    <w:rsid w:val="00EB3412"/>
    <w:rsid w:val="00EB3943"/>
    <w:rsid w:val="00EB4487"/>
    <w:rsid w:val="00EB5C42"/>
    <w:rsid w:val="00EB663F"/>
    <w:rsid w:val="00EB6F9A"/>
    <w:rsid w:val="00EB787C"/>
    <w:rsid w:val="00EC06D0"/>
    <w:rsid w:val="00EC1AF4"/>
    <w:rsid w:val="00EC316D"/>
    <w:rsid w:val="00EC6982"/>
    <w:rsid w:val="00ED05C5"/>
    <w:rsid w:val="00ED0B8D"/>
    <w:rsid w:val="00ED0DA9"/>
    <w:rsid w:val="00ED3447"/>
    <w:rsid w:val="00ED41BD"/>
    <w:rsid w:val="00ED43EA"/>
    <w:rsid w:val="00ED52A5"/>
    <w:rsid w:val="00ED5D20"/>
    <w:rsid w:val="00ED63FB"/>
    <w:rsid w:val="00ED6AA2"/>
    <w:rsid w:val="00ED74F0"/>
    <w:rsid w:val="00ED7665"/>
    <w:rsid w:val="00ED7749"/>
    <w:rsid w:val="00EE0B3B"/>
    <w:rsid w:val="00EE2489"/>
    <w:rsid w:val="00EE4B8C"/>
    <w:rsid w:val="00EE6375"/>
    <w:rsid w:val="00EE7980"/>
    <w:rsid w:val="00EF09F0"/>
    <w:rsid w:val="00EF156A"/>
    <w:rsid w:val="00EF432D"/>
    <w:rsid w:val="00EF5816"/>
    <w:rsid w:val="00EF74AA"/>
    <w:rsid w:val="00EF7693"/>
    <w:rsid w:val="00F01AF7"/>
    <w:rsid w:val="00F0267D"/>
    <w:rsid w:val="00F0357C"/>
    <w:rsid w:val="00F0554B"/>
    <w:rsid w:val="00F10D66"/>
    <w:rsid w:val="00F12CDC"/>
    <w:rsid w:val="00F12E66"/>
    <w:rsid w:val="00F13F5E"/>
    <w:rsid w:val="00F15747"/>
    <w:rsid w:val="00F1601F"/>
    <w:rsid w:val="00F164D5"/>
    <w:rsid w:val="00F1718C"/>
    <w:rsid w:val="00F21434"/>
    <w:rsid w:val="00F229FE"/>
    <w:rsid w:val="00F22B1B"/>
    <w:rsid w:val="00F22E4D"/>
    <w:rsid w:val="00F2456C"/>
    <w:rsid w:val="00F25D98"/>
    <w:rsid w:val="00F2674F"/>
    <w:rsid w:val="00F26ECC"/>
    <w:rsid w:val="00F344CF"/>
    <w:rsid w:val="00F36D24"/>
    <w:rsid w:val="00F40658"/>
    <w:rsid w:val="00F442FB"/>
    <w:rsid w:val="00F449B1"/>
    <w:rsid w:val="00F4618D"/>
    <w:rsid w:val="00F46200"/>
    <w:rsid w:val="00F47BE8"/>
    <w:rsid w:val="00F47E4E"/>
    <w:rsid w:val="00F50992"/>
    <w:rsid w:val="00F509B0"/>
    <w:rsid w:val="00F50E23"/>
    <w:rsid w:val="00F53EFC"/>
    <w:rsid w:val="00F54295"/>
    <w:rsid w:val="00F562DD"/>
    <w:rsid w:val="00F563D7"/>
    <w:rsid w:val="00F574D0"/>
    <w:rsid w:val="00F57635"/>
    <w:rsid w:val="00F57EAE"/>
    <w:rsid w:val="00F60534"/>
    <w:rsid w:val="00F62499"/>
    <w:rsid w:val="00F6334D"/>
    <w:rsid w:val="00F63D2D"/>
    <w:rsid w:val="00F64F30"/>
    <w:rsid w:val="00F65397"/>
    <w:rsid w:val="00F6545A"/>
    <w:rsid w:val="00F65B59"/>
    <w:rsid w:val="00F71497"/>
    <w:rsid w:val="00F71CC0"/>
    <w:rsid w:val="00F7373A"/>
    <w:rsid w:val="00F7453F"/>
    <w:rsid w:val="00F7766B"/>
    <w:rsid w:val="00F81A1B"/>
    <w:rsid w:val="00F82108"/>
    <w:rsid w:val="00F8340C"/>
    <w:rsid w:val="00F83A10"/>
    <w:rsid w:val="00F864F1"/>
    <w:rsid w:val="00F90E07"/>
    <w:rsid w:val="00F93A3E"/>
    <w:rsid w:val="00F9510B"/>
    <w:rsid w:val="00F95913"/>
    <w:rsid w:val="00F9646C"/>
    <w:rsid w:val="00F966E6"/>
    <w:rsid w:val="00FA0475"/>
    <w:rsid w:val="00FA06BE"/>
    <w:rsid w:val="00FA32FC"/>
    <w:rsid w:val="00FA3764"/>
    <w:rsid w:val="00FA3F2B"/>
    <w:rsid w:val="00FA5C05"/>
    <w:rsid w:val="00FA6C32"/>
    <w:rsid w:val="00FA7150"/>
    <w:rsid w:val="00FB2179"/>
    <w:rsid w:val="00FB2EC0"/>
    <w:rsid w:val="00FB3A6F"/>
    <w:rsid w:val="00FB5204"/>
    <w:rsid w:val="00FB52F3"/>
    <w:rsid w:val="00FB7C5F"/>
    <w:rsid w:val="00FB7EFA"/>
    <w:rsid w:val="00FC0CED"/>
    <w:rsid w:val="00FC14E2"/>
    <w:rsid w:val="00FC1693"/>
    <w:rsid w:val="00FC2DEC"/>
    <w:rsid w:val="00FC3420"/>
    <w:rsid w:val="00FC5DC9"/>
    <w:rsid w:val="00FC7535"/>
    <w:rsid w:val="00FD0D48"/>
    <w:rsid w:val="00FD310D"/>
    <w:rsid w:val="00FD41FA"/>
    <w:rsid w:val="00FD5741"/>
    <w:rsid w:val="00FD667B"/>
    <w:rsid w:val="00FD78A4"/>
    <w:rsid w:val="00FD7E31"/>
    <w:rsid w:val="00FE0B91"/>
    <w:rsid w:val="00FE1DAD"/>
    <w:rsid w:val="00FE2455"/>
    <w:rsid w:val="00FE29FD"/>
    <w:rsid w:val="00FE4782"/>
    <w:rsid w:val="00FE77CE"/>
    <w:rsid w:val="00FF036E"/>
    <w:rsid w:val="00FF16D4"/>
    <w:rsid w:val="00FF6673"/>
    <w:rsid w:val="00FF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nhideWhenUsed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header" w:uiPriority="0"/>
    <w:lsdException w:name="footer" w:locked="1" w:semiHidden="0" w:uiPriority="0" w:unhideWhenUsed="0"/>
    <w:lsdException w:name="caption" w:locked="1" w:uiPriority="0" w:qFormat="1"/>
    <w:lsdException w:name="endnote text" w:locked="1" w:semiHidden="0" w:unhideWhenUsed="0"/>
    <w:lsdException w:name="List" w:uiPriority="0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Typewriter" w:uiPriority="0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B6"/>
    <w:pPr>
      <w:overflowPunct w:val="0"/>
      <w:autoSpaceDE w:val="0"/>
      <w:autoSpaceDN w:val="0"/>
      <w:adjustRightInd w:val="0"/>
      <w:textAlignment w:val="baseline"/>
    </w:pPr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C41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4C41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4C41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EC06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9E00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19093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E00A1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E00A1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rsid w:val="009E00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66A6F"/>
    <w:rPr>
      <w:rFonts w:ascii="Cambria" w:hAnsi="Cambria" w:cs="Times New Roman"/>
      <w:b/>
      <w:bCs/>
      <w:kern w:val="32"/>
      <w:sz w:val="32"/>
      <w:szCs w:val="32"/>
      <w:lang w:eastAsia="en-CA"/>
    </w:rPr>
  </w:style>
  <w:style w:type="character" w:customStyle="1" w:styleId="Heading2Char">
    <w:name w:val="Heading 2 Char"/>
    <w:link w:val="Heading2"/>
    <w:uiPriority w:val="9"/>
    <w:semiHidden/>
    <w:locked/>
    <w:rsid w:val="00266A6F"/>
    <w:rPr>
      <w:rFonts w:ascii="Cambria" w:hAnsi="Cambria" w:cs="Times New Roman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link w:val="Heading3"/>
    <w:uiPriority w:val="99"/>
    <w:locked/>
    <w:rsid w:val="00266A6F"/>
    <w:rPr>
      <w:rFonts w:ascii="Cambria" w:hAnsi="Cambria" w:cs="Times New Roman"/>
      <w:b/>
      <w:bCs/>
      <w:sz w:val="26"/>
      <w:szCs w:val="26"/>
      <w:lang w:eastAsia="en-CA"/>
    </w:rPr>
  </w:style>
  <w:style w:type="character" w:styleId="Hyperlink">
    <w:name w:val="Hyperlink"/>
    <w:uiPriority w:val="99"/>
    <w:rsid w:val="00974C4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DC4A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DC4AE8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rsid w:val="00DC4A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C4AE8"/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1540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4035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8A6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99"/>
    <w:rsid w:val="008A63BA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AE2F85"/>
    <w:pPr>
      <w:widowControl w:val="0"/>
    </w:pPr>
    <w:rPr>
      <w:rFonts w:ascii="Courier New" w:hAnsi="Courier New"/>
      <w:sz w:val="24"/>
    </w:rPr>
  </w:style>
  <w:style w:type="character" w:customStyle="1" w:styleId="EndnoteTextChar">
    <w:name w:val="Endnote Text Char"/>
    <w:link w:val="EndnoteText"/>
    <w:uiPriority w:val="99"/>
    <w:semiHidden/>
    <w:locked/>
    <w:rsid w:val="00AE2F85"/>
    <w:rPr>
      <w:rFonts w:ascii="Courier New" w:hAnsi="Courier New"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AE2F85"/>
    <w:pPr>
      <w:suppressAutoHyphens/>
      <w:ind w:left="360"/>
    </w:pPr>
    <w:rPr>
      <w:rFonts w:ascii="Arial" w:hAnsi="Arial"/>
      <w:sz w:val="22"/>
    </w:rPr>
  </w:style>
  <w:style w:type="character" w:customStyle="1" w:styleId="BodyText2Char">
    <w:name w:val="Body Text 2 Char"/>
    <w:link w:val="BodyText2"/>
    <w:uiPriority w:val="99"/>
    <w:locked/>
    <w:rsid w:val="00AE2F85"/>
    <w:rPr>
      <w:rFonts w:ascii="Arial" w:hAnsi="Arial" w:cs="Times New Roman"/>
      <w:sz w:val="22"/>
    </w:rPr>
  </w:style>
  <w:style w:type="character" w:customStyle="1" w:styleId="CharChar6">
    <w:name w:val="Char Char6"/>
    <w:uiPriority w:val="99"/>
    <w:rsid w:val="000B46F0"/>
    <w:rPr>
      <w:rFonts w:cs="Times New Roman"/>
      <w:lang w:val="en-US" w:eastAsia="en-CA" w:bidi="ar-SA"/>
    </w:rPr>
  </w:style>
  <w:style w:type="character" w:customStyle="1" w:styleId="apple-style-span">
    <w:name w:val="apple-style-span"/>
    <w:basedOn w:val="DefaultParagraphFont"/>
    <w:rsid w:val="000062AA"/>
  </w:style>
  <w:style w:type="paragraph" w:customStyle="1" w:styleId="ResumeExperienceHeader">
    <w:name w:val="*Resume Experience Header"/>
    <w:basedOn w:val="Normal"/>
    <w:next w:val="ResumeBody"/>
    <w:rsid w:val="00C84346"/>
    <w:pPr>
      <w:overflowPunct/>
      <w:autoSpaceDE/>
      <w:autoSpaceDN/>
      <w:adjustRightInd/>
      <w:spacing w:before="120" w:after="120"/>
      <w:textAlignment w:val="auto"/>
    </w:pPr>
    <w:rPr>
      <w:rFonts w:ascii="Verdana" w:hAnsi="Verdana"/>
      <w:b/>
      <w:lang w:eastAsia="en-US"/>
    </w:rPr>
  </w:style>
  <w:style w:type="paragraph" w:customStyle="1" w:styleId="ResumeBody">
    <w:name w:val="*Resume Body"/>
    <w:basedOn w:val="Normal"/>
    <w:link w:val="ResumeBodyChar"/>
    <w:rsid w:val="00C84346"/>
    <w:pPr>
      <w:overflowPunct/>
      <w:autoSpaceDE/>
      <w:autoSpaceDN/>
      <w:adjustRightInd/>
      <w:spacing w:after="120"/>
      <w:jc w:val="both"/>
      <w:textAlignment w:val="auto"/>
    </w:pPr>
    <w:rPr>
      <w:rFonts w:ascii="Verdana" w:hAnsi="Verdana"/>
      <w:szCs w:val="24"/>
    </w:rPr>
  </w:style>
  <w:style w:type="character" w:customStyle="1" w:styleId="ResumeBodyChar">
    <w:name w:val="*Resume Body Char"/>
    <w:link w:val="ResumeBody"/>
    <w:rsid w:val="00C84346"/>
    <w:rPr>
      <w:rFonts w:ascii="Verdana" w:hAnsi="Verdana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4B1D6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4B1D68"/>
    <w:rPr>
      <w:lang w:eastAsia="en-CA"/>
    </w:rPr>
  </w:style>
  <w:style w:type="character" w:customStyle="1" w:styleId="Heading4Char">
    <w:name w:val="Heading 4 Char"/>
    <w:link w:val="Heading4"/>
    <w:uiPriority w:val="9"/>
    <w:rsid w:val="00EC06D0"/>
    <w:rPr>
      <w:rFonts w:ascii="Calibri" w:eastAsia="Times New Roman" w:hAnsi="Calibri" w:cs="Times New Roman"/>
      <w:b/>
      <w:bCs/>
      <w:sz w:val="28"/>
      <w:szCs w:val="28"/>
      <w:lang w:eastAsia="en-CA"/>
    </w:rPr>
  </w:style>
  <w:style w:type="paragraph" w:styleId="BodyText">
    <w:name w:val="Body Text"/>
    <w:basedOn w:val="Normal"/>
    <w:link w:val="BodyTextChar"/>
    <w:uiPriority w:val="99"/>
    <w:unhideWhenUsed/>
    <w:rsid w:val="00EC06D0"/>
    <w:pPr>
      <w:spacing w:after="120"/>
    </w:pPr>
  </w:style>
  <w:style w:type="character" w:customStyle="1" w:styleId="BodyTextChar">
    <w:name w:val="Body Text Char"/>
    <w:link w:val="BodyText"/>
    <w:uiPriority w:val="99"/>
    <w:rsid w:val="00EC06D0"/>
    <w:rPr>
      <w:lang w:eastAsia="en-CA"/>
    </w:rPr>
  </w:style>
  <w:style w:type="paragraph" w:customStyle="1" w:styleId="TableBullet">
    <w:name w:val="Table Bullet"/>
    <w:basedOn w:val="Normal"/>
    <w:rsid w:val="00EC06D0"/>
    <w:pPr>
      <w:keepLines/>
      <w:overflowPunct/>
      <w:autoSpaceDE/>
      <w:autoSpaceDN/>
      <w:adjustRightInd/>
      <w:spacing w:before="60"/>
      <w:ind w:left="720" w:hanging="360"/>
      <w:textAlignment w:val="auto"/>
    </w:pPr>
    <w:rPr>
      <w:sz w:val="24"/>
      <w:lang w:eastAsia="en-US"/>
    </w:rPr>
  </w:style>
  <w:style w:type="character" w:customStyle="1" w:styleId="yshortcuts">
    <w:name w:val="yshortcuts"/>
    <w:basedOn w:val="DefaultParagraphFont"/>
    <w:rsid w:val="00BD013C"/>
  </w:style>
  <w:style w:type="paragraph" w:styleId="BodyText3">
    <w:name w:val="Body Text 3"/>
    <w:basedOn w:val="Normal"/>
    <w:link w:val="BodyText3Char"/>
    <w:uiPriority w:val="99"/>
    <w:unhideWhenUsed/>
    <w:rsid w:val="00B5200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B52006"/>
    <w:rPr>
      <w:sz w:val="16"/>
      <w:szCs w:val="16"/>
      <w:lang w:eastAsia="en-CA"/>
    </w:rPr>
  </w:style>
  <w:style w:type="paragraph" w:customStyle="1" w:styleId="Normalgaramond">
    <w:name w:val="Normal+garamond"/>
    <w:basedOn w:val="Normal"/>
    <w:link w:val="NormalgaramondChar"/>
    <w:rsid w:val="00B52006"/>
    <w:pPr>
      <w:overflowPunct/>
      <w:autoSpaceDE/>
      <w:autoSpaceDN/>
      <w:adjustRightInd/>
      <w:textAlignment w:val="auto"/>
    </w:pPr>
    <w:rPr>
      <w:sz w:val="24"/>
      <w:szCs w:val="24"/>
    </w:rPr>
  </w:style>
  <w:style w:type="character" w:customStyle="1" w:styleId="NormalgaramondChar">
    <w:name w:val="Normal+garamond Char"/>
    <w:link w:val="Normalgaramond"/>
    <w:rsid w:val="00B52006"/>
    <w:rPr>
      <w:sz w:val="24"/>
      <w:szCs w:val="24"/>
    </w:rPr>
  </w:style>
  <w:style w:type="paragraph" w:customStyle="1" w:styleId="Style1">
    <w:name w:val="Style 1"/>
    <w:basedOn w:val="Normal"/>
    <w:rsid w:val="007C5310"/>
    <w:pPr>
      <w:widowControl w:val="0"/>
      <w:overflowPunct/>
      <w:textAlignment w:val="auto"/>
    </w:pPr>
    <w:rPr>
      <w:sz w:val="24"/>
      <w:szCs w:val="24"/>
      <w:lang w:eastAsia="en-US"/>
    </w:rPr>
  </w:style>
  <w:style w:type="paragraph" w:customStyle="1" w:styleId="Profile">
    <w:name w:val="Profile"/>
    <w:basedOn w:val="Normal"/>
    <w:rsid w:val="007C5310"/>
    <w:pPr>
      <w:widowControl w:val="0"/>
      <w:overflowPunct/>
      <w:adjustRightInd/>
      <w:textAlignment w:val="auto"/>
    </w:pPr>
    <w:rPr>
      <w:szCs w:val="24"/>
      <w:lang w:eastAsia="en-US"/>
    </w:rPr>
  </w:style>
  <w:style w:type="paragraph" w:customStyle="1" w:styleId="Achievement">
    <w:name w:val="Achievement"/>
    <w:basedOn w:val="BodyText"/>
    <w:rsid w:val="007C5310"/>
    <w:pPr>
      <w:overflowPunct/>
      <w:autoSpaceDE/>
      <w:autoSpaceDN/>
      <w:adjustRightInd/>
      <w:spacing w:after="60" w:line="220" w:lineRule="atLeast"/>
      <w:ind w:left="1440" w:hanging="360"/>
      <w:jc w:val="both"/>
      <w:textAlignment w:val="auto"/>
    </w:pPr>
    <w:rPr>
      <w:rFonts w:ascii="Arial" w:hAnsi="Arial"/>
      <w:spacing w:val="-5"/>
      <w:lang w:eastAsia="en-US"/>
    </w:rPr>
  </w:style>
  <w:style w:type="paragraph" w:customStyle="1" w:styleId="JobTitle">
    <w:name w:val="Job Title"/>
    <w:next w:val="Achievement"/>
    <w:link w:val="JobTitleChar"/>
    <w:qFormat/>
    <w:rsid w:val="007C5310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Bullet">
    <w:name w:val="Bullet"/>
    <w:basedOn w:val="Style1"/>
    <w:autoRedefine/>
    <w:rsid w:val="001376F7"/>
    <w:pPr>
      <w:numPr>
        <w:numId w:val="2"/>
      </w:numPr>
      <w:snapToGrid w:val="0"/>
      <w:ind w:right="-108"/>
    </w:pPr>
    <w:rPr>
      <w:rFonts w:eastAsia="MS Mincho"/>
      <w:bCs/>
      <w:sz w:val="20"/>
      <w:lang w:eastAsia="ja-JP"/>
    </w:rPr>
  </w:style>
  <w:style w:type="paragraph" w:customStyle="1" w:styleId="H4">
    <w:name w:val="H4"/>
    <w:basedOn w:val="Normal"/>
    <w:next w:val="Normal"/>
    <w:rsid w:val="004E26FD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eastAsia="en-US"/>
    </w:rPr>
  </w:style>
  <w:style w:type="character" w:styleId="HTMLTypewriter">
    <w:name w:val="HTML Typewriter"/>
    <w:rsid w:val="004E26FD"/>
    <w:rPr>
      <w:rFonts w:ascii="Courier New" w:eastAsia="Times New Roman" w:hAnsi="Courier New" w:cs="Courier New"/>
      <w:sz w:val="20"/>
      <w:szCs w:val="20"/>
    </w:rPr>
  </w:style>
  <w:style w:type="character" w:customStyle="1" w:styleId="profileinputlabel">
    <w:name w:val="profileinputlabel"/>
    <w:basedOn w:val="DefaultParagraphFont"/>
    <w:rsid w:val="004E26FD"/>
  </w:style>
  <w:style w:type="paragraph" w:customStyle="1" w:styleId="ResumeTableHeadingr">
    <w:name w:val="Resume Table Heading (r)"/>
    <w:basedOn w:val="Normal"/>
    <w:rsid w:val="00AD436B"/>
    <w:pPr>
      <w:overflowPunct/>
      <w:autoSpaceDE/>
      <w:autoSpaceDN/>
      <w:adjustRightInd/>
      <w:spacing w:before="40" w:after="120"/>
      <w:jc w:val="right"/>
      <w:textAlignment w:val="auto"/>
    </w:pPr>
    <w:rPr>
      <w:rFonts w:ascii="Tahoma" w:hAnsi="Tahoma"/>
      <w:b/>
      <w:color w:val="333333"/>
      <w:sz w:val="18"/>
      <w:szCs w:val="24"/>
      <w:lang w:eastAsia="en-US"/>
    </w:rPr>
  </w:style>
  <w:style w:type="paragraph" w:customStyle="1" w:styleId="ResumeTableBody">
    <w:name w:val="Resume Table Body"/>
    <w:basedOn w:val="Normal"/>
    <w:rsid w:val="00AD436B"/>
    <w:p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HeadingTitle">
    <w:name w:val="Resume Table Heading Title"/>
    <w:basedOn w:val="Normal"/>
    <w:rsid w:val="00AD436B"/>
    <w:pPr>
      <w:overflowPunct/>
      <w:autoSpaceDE/>
      <w:autoSpaceDN/>
      <w:adjustRightInd/>
      <w:spacing w:after="40"/>
      <w:textAlignment w:val="auto"/>
    </w:pPr>
    <w:rPr>
      <w:rFonts w:ascii="Tahoma" w:hAnsi="Tahoma"/>
      <w:b/>
      <w:smallCaps/>
      <w:color w:val="333333"/>
      <w:szCs w:val="24"/>
      <w:lang w:eastAsia="en-US"/>
    </w:rPr>
  </w:style>
  <w:style w:type="paragraph" w:customStyle="1" w:styleId="ResumeTableHeadingL">
    <w:name w:val="Resume Table Heading (L)"/>
    <w:basedOn w:val="Normal"/>
    <w:rsid w:val="00AD436B"/>
    <w:pPr>
      <w:overflowPunct/>
      <w:autoSpaceDE/>
      <w:autoSpaceDN/>
      <w:adjustRightInd/>
      <w:spacing w:after="60"/>
      <w:textAlignment w:val="auto"/>
    </w:pPr>
    <w:rPr>
      <w:rFonts w:ascii="Tahoma" w:hAnsi="Tahoma"/>
      <w:b/>
      <w:i/>
      <w:color w:val="333333"/>
      <w:sz w:val="18"/>
      <w:szCs w:val="24"/>
      <w:lang w:eastAsia="en-US"/>
    </w:rPr>
  </w:style>
  <w:style w:type="paragraph" w:customStyle="1" w:styleId="ResumeTableSummary">
    <w:name w:val="Resume Table Summary"/>
    <w:basedOn w:val="Normal"/>
    <w:rsid w:val="00AD436B"/>
    <w:pPr>
      <w:overflowPunct/>
      <w:autoSpaceDE/>
      <w:autoSpaceDN/>
      <w:adjustRightInd/>
      <w:spacing w:before="60" w:after="60"/>
      <w:jc w:val="both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Bullet">
    <w:name w:val="Resume Table Bullet"/>
    <w:basedOn w:val="Normal"/>
    <w:rsid w:val="00AD436B"/>
    <w:pPr>
      <w:numPr>
        <w:numId w:val="3"/>
      </w:num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styleId="NormalWeb">
    <w:name w:val="Normal (Web)"/>
    <w:basedOn w:val="Normal"/>
    <w:link w:val="NormalWebChar"/>
    <w:uiPriority w:val="99"/>
    <w:rsid w:val="00AD43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/>
      <w:color w:val="000000"/>
      <w:lang w:eastAsia="en-US"/>
    </w:rPr>
  </w:style>
  <w:style w:type="character" w:customStyle="1" w:styleId="apple-converted-space">
    <w:name w:val="apple-converted-space"/>
    <w:basedOn w:val="DefaultParagraphFont"/>
    <w:rsid w:val="00AD436B"/>
  </w:style>
  <w:style w:type="paragraph" w:styleId="ListParagraph">
    <w:name w:val="List Paragraph"/>
    <w:basedOn w:val="Normal"/>
    <w:link w:val="ListParagraphChar"/>
    <w:uiPriority w:val="34"/>
    <w:qFormat/>
    <w:rsid w:val="00AD436B"/>
    <w:pPr>
      <w:overflowPunct/>
      <w:autoSpaceDE/>
      <w:autoSpaceDN/>
      <w:adjustRightInd/>
      <w:ind w:left="720"/>
      <w:textAlignment w:val="auto"/>
    </w:pPr>
    <w:rPr>
      <w:rFonts w:ascii="Arial" w:hAnsi="Arial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AD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rsid w:val="00AD436B"/>
    <w:rPr>
      <w:rFonts w:ascii="Courier New" w:hAnsi="Courier New" w:cs="Courier New"/>
    </w:rPr>
  </w:style>
  <w:style w:type="character" w:customStyle="1" w:styleId="Heading5Char">
    <w:name w:val="Heading 5 Char"/>
    <w:link w:val="Heading5"/>
    <w:uiPriority w:val="9"/>
    <w:rsid w:val="009E00A1"/>
    <w:rPr>
      <w:rFonts w:ascii="Calibri" w:eastAsia="Times New Roman" w:hAnsi="Calibri" w:cs="Times New Roman"/>
      <w:b/>
      <w:bCs/>
      <w:i/>
      <w:iCs/>
      <w:sz w:val="26"/>
      <w:szCs w:val="26"/>
      <w:lang w:eastAsia="en-CA"/>
    </w:rPr>
  </w:style>
  <w:style w:type="character" w:customStyle="1" w:styleId="Heading7Char">
    <w:name w:val="Heading 7 Char"/>
    <w:link w:val="Heading7"/>
    <w:uiPriority w:val="9"/>
    <w:semiHidden/>
    <w:rsid w:val="009E00A1"/>
    <w:rPr>
      <w:rFonts w:ascii="Calibri" w:eastAsia="Times New Roman" w:hAnsi="Calibri" w:cs="Times New Roman"/>
      <w:sz w:val="24"/>
      <w:szCs w:val="24"/>
      <w:lang w:eastAsia="en-CA"/>
    </w:rPr>
  </w:style>
  <w:style w:type="character" w:customStyle="1" w:styleId="Heading8Char">
    <w:name w:val="Heading 8 Char"/>
    <w:link w:val="Heading8"/>
    <w:uiPriority w:val="9"/>
    <w:semiHidden/>
    <w:rsid w:val="009E00A1"/>
    <w:rPr>
      <w:rFonts w:ascii="Calibri" w:eastAsia="Times New Roman" w:hAnsi="Calibri" w:cs="Times New Roman"/>
      <w:i/>
      <w:iCs/>
      <w:sz w:val="24"/>
      <w:szCs w:val="24"/>
      <w:lang w:eastAsia="en-CA"/>
    </w:rPr>
  </w:style>
  <w:style w:type="character" w:customStyle="1" w:styleId="Heading9Char">
    <w:name w:val="Heading 9 Char"/>
    <w:link w:val="Heading9"/>
    <w:uiPriority w:val="9"/>
    <w:rsid w:val="009E00A1"/>
    <w:rPr>
      <w:rFonts w:ascii="Cambria" w:eastAsia="Times New Roman" w:hAnsi="Cambria" w:cs="Times New Roman"/>
      <w:sz w:val="22"/>
      <w:szCs w:val="22"/>
      <w:lang w:eastAsia="en-CA"/>
    </w:rPr>
  </w:style>
  <w:style w:type="paragraph" w:customStyle="1" w:styleId="Char">
    <w:name w:val="Char"/>
    <w:basedOn w:val="Normal"/>
    <w:rsid w:val="006429D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eastAsia="en-US"/>
    </w:rPr>
  </w:style>
  <w:style w:type="paragraph" w:customStyle="1" w:styleId="Body1">
    <w:name w:val="*Body 1"/>
    <w:link w:val="Body1Char"/>
    <w:rsid w:val="00253EBE"/>
    <w:pPr>
      <w:spacing w:after="240"/>
    </w:pPr>
    <w:rPr>
      <w:sz w:val="22"/>
    </w:rPr>
  </w:style>
  <w:style w:type="character" w:customStyle="1" w:styleId="Body1Char">
    <w:name w:val="*Body 1 Char"/>
    <w:link w:val="Body1"/>
    <w:rsid w:val="00253EBE"/>
    <w:rPr>
      <w:sz w:val="22"/>
      <w:lang w:val="en-US" w:eastAsia="en-US" w:bidi="ar-SA"/>
    </w:rPr>
  </w:style>
  <w:style w:type="paragraph" w:customStyle="1" w:styleId="Bullet2">
    <w:name w:val="*Bullet 2"/>
    <w:rsid w:val="00253EBE"/>
    <w:pPr>
      <w:keepLines/>
      <w:numPr>
        <w:numId w:val="4"/>
      </w:numPr>
      <w:spacing w:after="120"/>
    </w:pPr>
    <w:rPr>
      <w:sz w:val="22"/>
    </w:rPr>
  </w:style>
  <w:style w:type="paragraph" w:customStyle="1" w:styleId="Bullet1">
    <w:name w:val="*Bullet 1"/>
    <w:rsid w:val="00253EBE"/>
    <w:pPr>
      <w:keepLines/>
      <w:numPr>
        <w:numId w:val="5"/>
      </w:numPr>
      <w:spacing w:before="120" w:after="120"/>
      <w:jc w:val="both"/>
    </w:pPr>
    <w:rPr>
      <w:iCs/>
      <w:color w:val="000000"/>
      <w:sz w:val="22"/>
    </w:rPr>
  </w:style>
  <w:style w:type="paragraph" w:customStyle="1" w:styleId="CompanyName">
    <w:name w:val="Company Name"/>
    <w:basedOn w:val="Normal"/>
    <w:next w:val="JobTitle"/>
    <w:rsid w:val="001C1E63"/>
    <w:pPr>
      <w:tabs>
        <w:tab w:val="left" w:pos="1440"/>
        <w:tab w:val="right" w:pos="6480"/>
      </w:tabs>
      <w:overflowPunct/>
      <w:autoSpaceDE/>
      <w:autoSpaceDN/>
      <w:adjustRightInd/>
      <w:spacing w:before="220" w:line="220" w:lineRule="atLeast"/>
      <w:textAlignment w:val="auto"/>
    </w:pPr>
    <w:rPr>
      <w:rFonts w:ascii="Garamond" w:hAnsi="Garamond"/>
      <w:sz w:val="22"/>
      <w:lang w:eastAsia="en-US"/>
    </w:rPr>
  </w:style>
  <w:style w:type="character" w:customStyle="1" w:styleId="JobTitleChar">
    <w:name w:val="Job Title Char"/>
    <w:link w:val="JobTitle"/>
    <w:rsid w:val="001C1E63"/>
    <w:rPr>
      <w:rFonts w:ascii="Arial Black" w:hAnsi="Arial Black"/>
      <w:spacing w:val="-10"/>
      <w:lang w:val="en-US" w:eastAsia="en-US" w:bidi="ar-SA"/>
    </w:rPr>
  </w:style>
  <w:style w:type="paragraph" w:styleId="Title">
    <w:name w:val="Title"/>
    <w:basedOn w:val="Normal"/>
    <w:link w:val="TitleChar"/>
    <w:qFormat/>
    <w:locked/>
    <w:rsid w:val="00654913"/>
    <w:pPr>
      <w:overflowPunct/>
      <w:autoSpaceDE/>
      <w:autoSpaceDN/>
      <w:adjustRightInd/>
      <w:jc w:val="center"/>
      <w:textAlignment w:val="auto"/>
    </w:pPr>
    <w:rPr>
      <w:rFonts w:ascii="Century Schoolbook" w:hAnsi="Century Schoolbook"/>
      <w:b/>
      <w:sz w:val="28"/>
    </w:rPr>
  </w:style>
  <w:style w:type="character" w:customStyle="1" w:styleId="TitleChar">
    <w:name w:val="Title Char"/>
    <w:link w:val="Title"/>
    <w:rsid w:val="00654913"/>
    <w:rPr>
      <w:rFonts w:ascii="Century Schoolbook" w:hAnsi="Century Schoolbook"/>
      <w:b/>
      <w:sz w:val="28"/>
    </w:rPr>
  </w:style>
  <w:style w:type="paragraph" w:customStyle="1" w:styleId="ResumeList1">
    <w:name w:val="Resume List 1"/>
    <w:rsid w:val="00654913"/>
    <w:pPr>
      <w:numPr>
        <w:numId w:val="6"/>
      </w:numPr>
      <w:tabs>
        <w:tab w:val="clear" w:pos="1080"/>
      </w:tabs>
      <w:spacing w:before="80" w:after="80"/>
    </w:pPr>
    <w:rPr>
      <w:rFonts w:ascii="Calibri" w:hAnsi="Calibri"/>
      <w:kern w:val="20"/>
      <w:sz w:val="21"/>
      <w:szCs w:val="21"/>
    </w:rPr>
  </w:style>
  <w:style w:type="paragraph" w:customStyle="1" w:styleId="BodyTextBullet">
    <w:name w:val="Body Text Bullet"/>
    <w:basedOn w:val="BodyText"/>
    <w:rsid w:val="001E00F1"/>
    <w:pPr>
      <w:numPr>
        <w:numId w:val="7"/>
      </w:numPr>
      <w:overflowPunct/>
      <w:autoSpaceDE/>
      <w:autoSpaceDN/>
      <w:adjustRightInd/>
      <w:spacing w:after="0"/>
      <w:textAlignment w:val="auto"/>
    </w:pPr>
    <w:rPr>
      <w:sz w:val="18"/>
      <w:lang w:eastAsia="en-US"/>
    </w:rPr>
  </w:style>
  <w:style w:type="paragraph" w:customStyle="1" w:styleId="BodyTextBullet2">
    <w:name w:val="Body Text Bullet 2"/>
    <w:basedOn w:val="BodyTextBullet"/>
    <w:rsid w:val="001E00F1"/>
    <w:pPr>
      <w:numPr>
        <w:ilvl w:val="1"/>
      </w:numPr>
      <w:tabs>
        <w:tab w:val="num" w:pos="720"/>
      </w:tabs>
      <w:ind w:left="720"/>
    </w:pPr>
  </w:style>
  <w:style w:type="paragraph" w:customStyle="1" w:styleId="Company">
    <w:name w:val="Company"/>
    <w:basedOn w:val="Normal"/>
    <w:rsid w:val="001E00F1"/>
    <w:pPr>
      <w:overflowPunct/>
      <w:autoSpaceDE/>
      <w:autoSpaceDN/>
      <w:adjustRightInd/>
      <w:textAlignment w:val="auto"/>
    </w:pPr>
    <w:rPr>
      <w:rFonts w:cs="Tahoma"/>
      <w:b/>
      <w:bCs/>
      <w:lang w:eastAsia="en-US"/>
    </w:rPr>
  </w:style>
  <w:style w:type="paragraph" w:styleId="NormalIndent">
    <w:name w:val="Normal Indent"/>
    <w:aliases w:val="Normal Indent Char"/>
    <w:basedOn w:val="Normal"/>
    <w:link w:val="NormalIndentChar1"/>
    <w:rsid w:val="00DC5733"/>
    <w:pPr>
      <w:overflowPunct/>
      <w:autoSpaceDE/>
      <w:autoSpaceDN/>
      <w:adjustRightInd/>
      <w:ind w:left="720"/>
      <w:textAlignment w:val="auto"/>
    </w:pPr>
    <w:rPr>
      <w:sz w:val="24"/>
      <w:szCs w:val="24"/>
      <w:lang w:eastAsia="en-US"/>
    </w:rPr>
  </w:style>
  <w:style w:type="character" w:customStyle="1" w:styleId="NormalIndentChar1">
    <w:name w:val="Normal Indent Char1"/>
    <w:aliases w:val="Normal Indent Char Char"/>
    <w:link w:val="NormalIndent"/>
    <w:rsid w:val="00DC5733"/>
    <w:rPr>
      <w:sz w:val="24"/>
      <w:szCs w:val="24"/>
    </w:rPr>
  </w:style>
  <w:style w:type="paragraph" w:styleId="List">
    <w:name w:val="List"/>
    <w:aliases w:val="List Char"/>
    <w:basedOn w:val="Normal"/>
    <w:link w:val="ListChar1"/>
    <w:rsid w:val="00D0656F"/>
    <w:pPr>
      <w:overflowPunct/>
      <w:autoSpaceDE/>
      <w:autoSpaceDN/>
      <w:adjustRightInd/>
      <w:ind w:left="360" w:hanging="360"/>
      <w:textAlignment w:val="auto"/>
    </w:pPr>
    <w:rPr>
      <w:sz w:val="24"/>
      <w:szCs w:val="24"/>
      <w:lang w:eastAsia="en-US"/>
    </w:rPr>
  </w:style>
  <w:style w:type="character" w:customStyle="1" w:styleId="ListChar1">
    <w:name w:val="List Char1"/>
    <w:aliases w:val="List Char Char"/>
    <w:link w:val="List"/>
    <w:rsid w:val="00D0656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4389D"/>
    <w:pPr>
      <w:widowControl w:val="0"/>
      <w:overflowPunct/>
      <w:adjustRightInd/>
      <w:textAlignment w:val="auto"/>
    </w:pPr>
    <w:rPr>
      <w:rFonts w:ascii="Courier New" w:hAnsi="Courier New" w:cs="Courier New"/>
      <w:lang w:eastAsia="en-US"/>
    </w:rPr>
  </w:style>
  <w:style w:type="character" w:customStyle="1" w:styleId="PlainTextChar">
    <w:name w:val="Plain Text Char"/>
    <w:link w:val="PlainText"/>
    <w:uiPriority w:val="99"/>
    <w:rsid w:val="00A4389D"/>
    <w:rPr>
      <w:rFonts w:ascii="Courier New" w:hAnsi="Courier New" w:cs="Courier New"/>
    </w:rPr>
  </w:style>
  <w:style w:type="character" w:styleId="Strong">
    <w:name w:val="Strong"/>
    <w:uiPriority w:val="22"/>
    <w:qFormat/>
    <w:locked/>
    <w:rsid w:val="00A4389D"/>
    <w:rPr>
      <w:b/>
      <w:bCs/>
    </w:rPr>
  </w:style>
  <w:style w:type="paragraph" w:customStyle="1" w:styleId="NormalBookAntiqua">
    <w:name w:val="Normal + Book Antiqua"/>
    <w:basedOn w:val="PlainText"/>
    <w:rsid w:val="00C8091F"/>
    <w:pPr>
      <w:widowControl/>
      <w:suppressAutoHyphens/>
      <w:autoSpaceDE/>
      <w:autoSpaceDN/>
    </w:pPr>
    <w:rPr>
      <w:rFonts w:ascii="Book Antiqua" w:hAnsi="Book Antiqua" w:cs="Times New Roman"/>
      <w:bCs/>
      <w:sz w:val="22"/>
      <w:szCs w:val="22"/>
      <w:lang w:eastAsia="ar-SA"/>
    </w:rPr>
  </w:style>
  <w:style w:type="character" w:customStyle="1" w:styleId="Heading6Char">
    <w:name w:val="Heading 6 Char"/>
    <w:link w:val="Heading6"/>
    <w:rsid w:val="00190936"/>
    <w:rPr>
      <w:rFonts w:ascii="Calibri" w:eastAsia="Times New Roman" w:hAnsi="Calibri" w:cs="Times New Roman"/>
      <w:b/>
      <w:bCs/>
      <w:sz w:val="22"/>
      <w:szCs w:val="22"/>
      <w:lang w:eastAsia="en-CA"/>
    </w:rPr>
  </w:style>
  <w:style w:type="paragraph" w:styleId="NoSpacing">
    <w:name w:val="No Spacing"/>
    <w:link w:val="NoSpacingChar"/>
    <w:qFormat/>
    <w:rsid w:val="00F6545A"/>
    <w:rPr>
      <w:rFonts w:ascii="Calibri" w:eastAsia="Calibri" w:hAnsi="Calibri" w:cs="Calibri"/>
      <w:sz w:val="22"/>
      <w:szCs w:val="22"/>
    </w:rPr>
  </w:style>
  <w:style w:type="paragraph" w:customStyle="1" w:styleId="skillSet">
    <w:name w:val="skillSet"/>
    <w:basedOn w:val="PlainText"/>
    <w:uiPriority w:val="99"/>
    <w:rsid w:val="00307E13"/>
    <w:pPr>
      <w:widowControl/>
      <w:tabs>
        <w:tab w:val="left" w:pos="1440"/>
        <w:tab w:val="left" w:pos="1872"/>
        <w:tab w:val="left" w:pos="2160"/>
        <w:tab w:val="left" w:pos="2880"/>
      </w:tabs>
      <w:autoSpaceDE/>
      <w:autoSpaceDN/>
      <w:ind w:right="-1440"/>
    </w:pPr>
    <w:rPr>
      <w:rFonts w:ascii="Tahoma" w:eastAsia="Calibri" w:hAnsi="Tahoma" w:cs="Tahoma"/>
      <w:b/>
      <w:bCs/>
    </w:rPr>
  </w:style>
  <w:style w:type="character" w:customStyle="1" w:styleId="txtempstyle1">
    <w:name w:val="txtempstyle1"/>
    <w:rsid w:val="001F261E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1D7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861D7F"/>
    <w:rPr>
      <w:sz w:val="16"/>
      <w:szCs w:val="16"/>
      <w:lang w:eastAsia="en-CA"/>
    </w:rPr>
  </w:style>
  <w:style w:type="paragraph" w:customStyle="1" w:styleId="AchievementChar">
    <w:name w:val="Achievement Char"/>
    <w:basedOn w:val="Normal"/>
    <w:next w:val="NormalWeb"/>
    <w:rsid w:val="00541AA2"/>
    <w:pPr>
      <w:numPr>
        <w:numId w:val="10"/>
      </w:numPr>
      <w:tabs>
        <w:tab w:val="clear" w:pos="360"/>
      </w:tabs>
      <w:overflowPunct/>
      <w:autoSpaceDE/>
      <w:autoSpaceDN/>
      <w:adjustRightInd/>
      <w:spacing w:after="200" w:line="276" w:lineRule="auto"/>
      <w:ind w:left="0" w:right="0" w:firstLine="0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BoldCh">
    <w:name w:val="Bold Ch..."/>
    <w:basedOn w:val="Normal"/>
    <w:rsid w:val="00EE4B8C"/>
    <w:pPr>
      <w:tabs>
        <w:tab w:val="num" w:pos="720"/>
      </w:tabs>
      <w:overflowPunct/>
      <w:autoSpaceDE/>
      <w:autoSpaceDN/>
      <w:adjustRightInd/>
      <w:ind w:left="720" w:hanging="360"/>
      <w:jc w:val="both"/>
      <w:textAlignment w:val="auto"/>
    </w:pPr>
    <w:rPr>
      <w:sz w:val="24"/>
      <w:szCs w:val="24"/>
      <w:lang w:eastAsia="en-US"/>
    </w:rPr>
  </w:style>
  <w:style w:type="character" w:customStyle="1" w:styleId="PlainTextChar1">
    <w:name w:val="Plain Text Char1"/>
    <w:uiPriority w:val="99"/>
    <w:rsid w:val="00EE4B8C"/>
    <w:rPr>
      <w:rFonts w:ascii="Courier New" w:eastAsia="Times New Roman" w:hAnsi="Courier New"/>
    </w:rPr>
  </w:style>
  <w:style w:type="character" w:styleId="CommentReference">
    <w:name w:val="annotation reference"/>
    <w:uiPriority w:val="99"/>
    <w:semiHidden/>
    <w:unhideWhenUsed/>
    <w:rsid w:val="004D3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56C"/>
  </w:style>
  <w:style w:type="character" w:customStyle="1" w:styleId="CommentTextChar">
    <w:name w:val="Comment Text Char"/>
    <w:link w:val="CommentText"/>
    <w:uiPriority w:val="99"/>
    <w:semiHidden/>
    <w:rsid w:val="004D356C"/>
    <w:rPr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356C"/>
    <w:rPr>
      <w:b/>
      <w:bCs/>
      <w:lang w:eastAsia="en-CA"/>
    </w:rPr>
  </w:style>
  <w:style w:type="paragraph" w:customStyle="1" w:styleId="Body">
    <w:name w:val="Body"/>
    <w:rsid w:val="006223FC"/>
    <w:pPr>
      <w:suppressAutoHyphens/>
    </w:pPr>
    <w:rPr>
      <w:rFonts w:ascii="Garamond" w:eastAsia="ヒラギノ角ゴ Pro W3" w:hAnsi="Garamond" w:cs="Arial"/>
      <w:b/>
      <w:color w:val="000000"/>
      <w:sz w:val="24"/>
      <w:szCs w:val="24"/>
      <w:lang w:eastAsia="ar-SA"/>
    </w:rPr>
  </w:style>
  <w:style w:type="character" w:customStyle="1" w:styleId="resume-font">
    <w:name w:val="resume-font"/>
    <w:rsid w:val="006223FC"/>
  </w:style>
  <w:style w:type="paragraph" w:customStyle="1" w:styleId="Normal1">
    <w:name w:val="Normal1"/>
    <w:rsid w:val="006223FC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ListBullet">
    <w:name w:val="List Bullet"/>
    <w:basedOn w:val="Normal"/>
    <w:autoRedefine/>
    <w:unhideWhenUsed/>
    <w:rsid w:val="006223FC"/>
    <w:pPr>
      <w:numPr>
        <w:numId w:val="12"/>
      </w:numPr>
      <w:overflowPunct/>
      <w:autoSpaceDE/>
      <w:autoSpaceDN/>
      <w:adjustRightInd/>
      <w:ind w:right="-108"/>
      <w:jc w:val="both"/>
      <w:textAlignment w:val="auto"/>
    </w:pPr>
    <w:rPr>
      <w:rFonts w:eastAsia="Arial Unicode MS"/>
      <w:bCs/>
      <w:sz w:val="21"/>
      <w:szCs w:val="21"/>
      <w:lang w:eastAsia="en-US"/>
    </w:rPr>
  </w:style>
  <w:style w:type="character" w:customStyle="1" w:styleId="NoSpacingChar">
    <w:name w:val="No Spacing Char"/>
    <w:link w:val="NoSpacing"/>
    <w:rsid w:val="003C6E2F"/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link w:val="ListParagraph"/>
    <w:rsid w:val="003C6E2F"/>
    <w:rPr>
      <w:rFonts w:ascii="Arial" w:hAnsi="Arial"/>
      <w:szCs w:val="24"/>
    </w:rPr>
  </w:style>
  <w:style w:type="character" w:customStyle="1" w:styleId="BoldExpandedConsola">
    <w:name w:val="Bold Expanded Consola"/>
    <w:uiPriority w:val="1"/>
    <w:qFormat/>
    <w:rsid w:val="000F7036"/>
    <w:rPr>
      <w:rFonts w:ascii="Consolas" w:hAnsi="Consolas" w:cs="Consolas"/>
      <w:b/>
      <w:caps/>
      <w:smallCaps w:val="0"/>
      <w:spacing w:val="20"/>
      <w:lang w:val="en-US"/>
    </w:rPr>
  </w:style>
  <w:style w:type="paragraph" w:customStyle="1" w:styleId="ResumeAlignRight">
    <w:name w:val="Resume Align Right"/>
    <w:basedOn w:val="Normal"/>
    <w:rsid w:val="00A378D6"/>
    <w:pPr>
      <w:tabs>
        <w:tab w:val="right" w:pos="10080"/>
      </w:tabs>
      <w:overflowPunct/>
      <w:autoSpaceDE/>
      <w:autoSpaceDN/>
      <w:adjustRightInd/>
      <w:textAlignment w:val="auto"/>
    </w:pPr>
    <w:rPr>
      <w:rFonts w:eastAsia="SimSun"/>
      <w:sz w:val="24"/>
      <w:szCs w:val="24"/>
      <w:lang w:eastAsia="zh-CN"/>
    </w:rPr>
  </w:style>
  <w:style w:type="character" w:customStyle="1" w:styleId="ecblackres1">
    <w:name w:val="ec_blackres1"/>
    <w:uiPriority w:val="99"/>
    <w:rsid w:val="00A378D6"/>
    <w:rPr>
      <w:rFonts w:cs="Times New Roman"/>
    </w:rPr>
  </w:style>
  <w:style w:type="paragraph" w:customStyle="1" w:styleId="Default">
    <w:name w:val="Default"/>
    <w:rsid w:val="005068B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inputtext1">
    <w:name w:val="inputtext1"/>
    <w:rsid w:val="009A4E18"/>
    <w:rPr>
      <w:rFonts w:ascii="Verdana" w:hAnsi="Verdana" w:hint="default"/>
      <w:color w:val="000000"/>
    </w:rPr>
  </w:style>
  <w:style w:type="paragraph" w:customStyle="1" w:styleId="ContactInformation">
    <w:name w:val="Contact Information"/>
    <w:basedOn w:val="Heading2"/>
    <w:qFormat/>
    <w:rsid w:val="002C5030"/>
    <w:pPr>
      <w:keepLines/>
      <w:overflowPunct/>
      <w:autoSpaceDE/>
      <w:autoSpaceDN/>
      <w:adjustRightInd/>
      <w:spacing w:before="40" w:after="40" w:line="288" w:lineRule="auto"/>
      <w:textAlignment w:val="auto"/>
    </w:pPr>
    <w:rPr>
      <w:rFonts w:ascii="Century Gothic" w:hAnsi="Century Gothic"/>
      <w:b w:val="0"/>
      <w:bCs w:val="0"/>
      <w:i w:val="0"/>
      <w:iCs w:val="0"/>
      <w:kern w:val="32"/>
      <w:sz w:val="16"/>
      <w:szCs w:val="32"/>
      <w:lang w:eastAsia="en-US"/>
    </w:rPr>
  </w:style>
  <w:style w:type="character" w:styleId="IntenseReference">
    <w:name w:val="Intense Reference"/>
    <w:uiPriority w:val="32"/>
    <w:qFormat/>
    <w:rsid w:val="00233D3C"/>
    <w:rPr>
      <w:b/>
      <w:bCs/>
      <w:smallCaps/>
      <w:color w:val="4472C4"/>
      <w:spacing w:val="5"/>
    </w:rPr>
  </w:style>
  <w:style w:type="character" w:customStyle="1" w:styleId="Mention">
    <w:name w:val="Mention"/>
    <w:uiPriority w:val="99"/>
    <w:semiHidden/>
    <w:unhideWhenUsed/>
    <w:rsid w:val="009B43AB"/>
    <w:rPr>
      <w:color w:val="2B579A"/>
      <w:shd w:val="clear" w:color="auto" w:fill="E6E6E6"/>
    </w:rPr>
  </w:style>
  <w:style w:type="character" w:customStyle="1" w:styleId="NormalWebChar">
    <w:name w:val="Normal (Web) Char"/>
    <w:link w:val="NormalWeb"/>
    <w:uiPriority w:val="99"/>
    <w:locked/>
    <w:rsid w:val="006772A9"/>
    <w:rPr>
      <w:rFonts w:ascii="Verdana" w:eastAsia="Arial Unicode MS" w:hAnsi="Verdana"/>
      <w:color w:val="000000"/>
    </w:rPr>
  </w:style>
  <w:style w:type="paragraph" w:customStyle="1" w:styleId="TableContents">
    <w:name w:val="Table Contents"/>
    <w:basedOn w:val="Normal"/>
    <w:rsid w:val="00636518"/>
    <w:pPr>
      <w:suppressLineNumbers/>
      <w:suppressAutoHyphens/>
      <w:overflowPunct/>
      <w:autoSpaceDE/>
      <w:autoSpaceDN/>
      <w:adjustRightInd/>
      <w:textAlignment w:val="auto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rza%20Ali%20Baig\Application%20Data\Microsoft\Templates\Executive%20Sales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4005-8E79-467C-9319-3CF8FD84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Sales Professional</Template>
  <TotalTime>77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terry</vt:lpstr>
    </vt:vector>
  </TitlesOfParts>
  <Company>ALP</Company>
  <LinksUpToDate>false</LinksUpToDate>
  <CharactersWithSpaces>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terry</dc:title>
  <dc:creator>Maisam</dc:creator>
  <cp:lastModifiedBy>sagar</cp:lastModifiedBy>
  <cp:revision>37</cp:revision>
  <cp:lastPrinted>2013-04-12T01:25:00Z</cp:lastPrinted>
  <dcterms:created xsi:type="dcterms:W3CDTF">2017-09-23T00:23:00Z</dcterms:created>
  <dcterms:modified xsi:type="dcterms:W3CDTF">2017-10-30T14:07:00Z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TC300021611033</vt:lpwstr>
  </property>
</Properties>
</file>